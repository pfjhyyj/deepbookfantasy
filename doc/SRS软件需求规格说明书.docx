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88570224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445E5CD" w14:textId="5F1D1DF5" w:rsidR="00105D58" w:rsidRDefault="00105D58">
          <w:pPr>
            <w:pStyle w:val="TOC"/>
          </w:pPr>
          <w:r>
            <w:rPr>
              <w:lang w:val="zh-CN"/>
            </w:rPr>
            <w:t>目</w:t>
          </w:r>
          <w:bookmarkStart w:id="0" w:name="_GoBack"/>
          <w:bookmarkEnd w:id="0"/>
          <w:r>
            <w:rPr>
              <w:lang w:val="zh-CN"/>
            </w:rPr>
            <w:t>录</w:t>
          </w:r>
        </w:p>
        <w:p w14:paraId="7E43652A" w14:textId="76081FCB" w:rsidR="00105D58" w:rsidRDefault="00105D58">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8656063" w:history="1">
            <w:r w:rsidRPr="004E1DFB">
              <w:rPr>
                <w:rStyle w:val="ab"/>
                <w:rFonts w:ascii="宋体" w:eastAsia="宋体" w:hAnsi="宋体"/>
                <w:noProof/>
              </w:rPr>
              <w:t>一、 概述</w:t>
            </w:r>
            <w:r>
              <w:rPr>
                <w:noProof/>
                <w:webHidden/>
              </w:rPr>
              <w:tab/>
            </w:r>
            <w:r>
              <w:rPr>
                <w:noProof/>
                <w:webHidden/>
              </w:rPr>
              <w:fldChar w:fldCharType="begin"/>
            </w:r>
            <w:r>
              <w:rPr>
                <w:noProof/>
                <w:webHidden/>
              </w:rPr>
              <w:instrText xml:space="preserve"> PAGEREF _Toc518656063 \h </w:instrText>
            </w:r>
            <w:r>
              <w:rPr>
                <w:noProof/>
                <w:webHidden/>
              </w:rPr>
            </w:r>
            <w:r>
              <w:rPr>
                <w:noProof/>
                <w:webHidden/>
              </w:rPr>
              <w:fldChar w:fldCharType="separate"/>
            </w:r>
            <w:r>
              <w:rPr>
                <w:noProof/>
                <w:webHidden/>
              </w:rPr>
              <w:t>2</w:t>
            </w:r>
            <w:r>
              <w:rPr>
                <w:noProof/>
                <w:webHidden/>
              </w:rPr>
              <w:fldChar w:fldCharType="end"/>
            </w:r>
          </w:hyperlink>
        </w:p>
        <w:p w14:paraId="7A8CF736" w14:textId="35DAAC18" w:rsidR="00105D58" w:rsidRDefault="00105D58">
          <w:pPr>
            <w:pStyle w:val="TOC2"/>
            <w:tabs>
              <w:tab w:val="left" w:pos="1050"/>
              <w:tab w:val="right" w:leader="dot" w:pos="8296"/>
            </w:tabs>
            <w:rPr>
              <w:noProof/>
            </w:rPr>
          </w:pPr>
          <w:hyperlink w:anchor="_Toc518656064" w:history="1">
            <w:r w:rsidRPr="004E1DFB">
              <w:rPr>
                <w:rStyle w:val="ab"/>
                <w:noProof/>
              </w:rPr>
              <w:t>1.1</w:t>
            </w:r>
            <w:r>
              <w:rPr>
                <w:noProof/>
              </w:rPr>
              <w:tab/>
            </w:r>
            <w:r w:rsidRPr="004E1DFB">
              <w:rPr>
                <w:rStyle w:val="ab"/>
                <w:noProof/>
              </w:rPr>
              <w:t>编写目的</w:t>
            </w:r>
            <w:r>
              <w:rPr>
                <w:noProof/>
                <w:webHidden/>
              </w:rPr>
              <w:tab/>
            </w:r>
            <w:r>
              <w:rPr>
                <w:noProof/>
                <w:webHidden/>
              </w:rPr>
              <w:fldChar w:fldCharType="begin"/>
            </w:r>
            <w:r>
              <w:rPr>
                <w:noProof/>
                <w:webHidden/>
              </w:rPr>
              <w:instrText xml:space="preserve"> PAGEREF _Toc518656064 \h </w:instrText>
            </w:r>
            <w:r>
              <w:rPr>
                <w:noProof/>
                <w:webHidden/>
              </w:rPr>
            </w:r>
            <w:r>
              <w:rPr>
                <w:noProof/>
                <w:webHidden/>
              </w:rPr>
              <w:fldChar w:fldCharType="separate"/>
            </w:r>
            <w:r>
              <w:rPr>
                <w:noProof/>
                <w:webHidden/>
              </w:rPr>
              <w:t>2</w:t>
            </w:r>
            <w:r>
              <w:rPr>
                <w:noProof/>
                <w:webHidden/>
              </w:rPr>
              <w:fldChar w:fldCharType="end"/>
            </w:r>
          </w:hyperlink>
        </w:p>
        <w:p w14:paraId="0CF4D5AC" w14:textId="6E61595E" w:rsidR="00105D58" w:rsidRDefault="00105D58">
          <w:pPr>
            <w:pStyle w:val="TOC2"/>
            <w:tabs>
              <w:tab w:val="left" w:pos="1050"/>
              <w:tab w:val="right" w:leader="dot" w:pos="8296"/>
            </w:tabs>
            <w:rPr>
              <w:noProof/>
            </w:rPr>
          </w:pPr>
          <w:hyperlink w:anchor="_Toc518656065" w:history="1">
            <w:r w:rsidRPr="004E1DFB">
              <w:rPr>
                <w:rStyle w:val="ab"/>
                <w:noProof/>
              </w:rPr>
              <w:t>1.2</w:t>
            </w:r>
            <w:r>
              <w:rPr>
                <w:noProof/>
              </w:rPr>
              <w:tab/>
            </w:r>
            <w:r w:rsidRPr="004E1DFB">
              <w:rPr>
                <w:rStyle w:val="ab"/>
                <w:noProof/>
              </w:rPr>
              <w:t>编写依据</w:t>
            </w:r>
            <w:r>
              <w:rPr>
                <w:noProof/>
                <w:webHidden/>
              </w:rPr>
              <w:tab/>
            </w:r>
            <w:r>
              <w:rPr>
                <w:noProof/>
                <w:webHidden/>
              </w:rPr>
              <w:fldChar w:fldCharType="begin"/>
            </w:r>
            <w:r>
              <w:rPr>
                <w:noProof/>
                <w:webHidden/>
              </w:rPr>
              <w:instrText xml:space="preserve"> PAGEREF _Toc518656065 \h </w:instrText>
            </w:r>
            <w:r>
              <w:rPr>
                <w:noProof/>
                <w:webHidden/>
              </w:rPr>
            </w:r>
            <w:r>
              <w:rPr>
                <w:noProof/>
                <w:webHidden/>
              </w:rPr>
              <w:fldChar w:fldCharType="separate"/>
            </w:r>
            <w:r>
              <w:rPr>
                <w:noProof/>
                <w:webHidden/>
              </w:rPr>
              <w:t>2</w:t>
            </w:r>
            <w:r>
              <w:rPr>
                <w:noProof/>
                <w:webHidden/>
              </w:rPr>
              <w:fldChar w:fldCharType="end"/>
            </w:r>
          </w:hyperlink>
        </w:p>
        <w:p w14:paraId="27B5CF20" w14:textId="69F18683" w:rsidR="00105D58" w:rsidRDefault="00105D58">
          <w:pPr>
            <w:pStyle w:val="TOC2"/>
            <w:tabs>
              <w:tab w:val="left" w:pos="1050"/>
              <w:tab w:val="right" w:leader="dot" w:pos="8296"/>
            </w:tabs>
            <w:rPr>
              <w:noProof/>
            </w:rPr>
          </w:pPr>
          <w:hyperlink w:anchor="_Toc518656066" w:history="1">
            <w:r w:rsidRPr="004E1DFB">
              <w:rPr>
                <w:rStyle w:val="ab"/>
                <w:noProof/>
              </w:rPr>
              <w:t>1.3</w:t>
            </w:r>
            <w:r>
              <w:rPr>
                <w:noProof/>
              </w:rPr>
              <w:tab/>
            </w:r>
            <w:r w:rsidRPr="004E1DFB">
              <w:rPr>
                <w:rStyle w:val="ab"/>
                <w:noProof/>
              </w:rPr>
              <w:t>术语和缩略词</w:t>
            </w:r>
            <w:r>
              <w:rPr>
                <w:noProof/>
                <w:webHidden/>
              </w:rPr>
              <w:tab/>
            </w:r>
            <w:r>
              <w:rPr>
                <w:noProof/>
                <w:webHidden/>
              </w:rPr>
              <w:fldChar w:fldCharType="begin"/>
            </w:r>
            <w:r>
              <w:rPr>
                <w:noProof/>
                <w:webHidden/>
              </w:rPr>
              <w:instrText xml:space="preserve"> PAGEREF _Toc518656066 \h </w:instrText>
            </w:r>
            <w:r>
              <w:rPr>
                <w:noProof/>
                <w:webHidden/>
              </w:rPr>
            </w:r>
            <w:r>
              <w:rPr>
                <w:noProof/>
                <w:webHidden/>
              </w:rPr>
              <w:fldChar w:fldCharType="separate"/>
            </w:r>
            <w:r>
              <w:rPr>
                <w:noProof/>
                <w:webHidden/>
              </w:rPr>
              <w:t>2</w:t>
            </w:r>
            <w:r>
              <w:rPr>
                <w:noProof/>
                <w:webHidden/>
              </w:rPr>
              <w:fldChar w:fldCharType="end"/>
            </w:r>
          </w:hyperlink>
        </w:p>
        <w:p w14:paraId="04D7B57A" w14:textId="426E3F1B" w:rsidR="00105D58" w:rsidRDefault="00105D58">
          <w:pPr>
            <w:pStyle w:val="TOC1"/>
            <w:tabs>
              <w:tab w:val="left" w:pos="840"/>
              <w:tab w:val="right" w:leader="dot" w:pos="8296"/>
            </w:tabs>
            <w:rPr>
              <w:noProof/>
            </w:rPr>
          </w:pPr>
          <w:hyperlink w:anchor="_Toc518656067" w:history="1">
            <w:r w:rsidRPr="004E1DFB">
              <w:rPr>
                <w:rStyle w:val="ab"/>
                <w:rFonts w:ascii="宋体" w:eastAsia="宋体" w:hAnsi="宋体"/>
                <w:noProof/>
              </w:rPr>
              <w:t>二、</w:t>
            </w:r>
            <w:r>
              <w:rPr>
                <w:noProof/>
              </w:rPr>
              <w:tab/>
            </w:r>
            <w:r w:rsidRPr="004E1DFB">
              <w:rPr>
                <w:rStyle w:val="ab"/>
                <w:rFonts w:ascii="宋体" w:eastAsia="宋体" w:hAnsi="宋体"/>
                <w:noProof/>
              </w:rPr>
              <w:t>需求分析</w:t>
            </w:r>
            <w:r>
              <w:rPr>
                <w:noProof/>
                <w:webHidden/>
              </w:rPr>
              <w:tab/>
            </w:r>
            <w:r>
              <w:rPr>
                <w:noProof/>
                <w:webHidden/>
              </w:rPr>
              <w:fldChar w:fldCharType="begin"/>
            </w:r>
            <w:r>
              <w:rPr>
                <w:noProof/>
                <w:webHidden/>
              </w:rPr>
              <w:instrText xml:space="preserve"> PAGEREF _Toc518656067 \h </w:instrText>
            </w:r>
            <w:r>
              <w:rPr>
                <w:noProof/>
                <w:webHidden/>
              </w:rPr>
            </w:r>
            <w:r>
              <w:rPr>
                <w:noProof/>
                <w:webHidden/>
              </w:rPr>
              <w:fldChar w:fldCharType="separate"/>
            </w:r>
            <w:r>
              <w:rPr>
                <w:noProof/>
                <w:webHidden/>
              </w:rPr>
              <w:t>2</w:t>
            </w:r>
            <w:r>
              <w:rPr>
                <w:noProof/>
                <w:webHidden/>
              </w:rPr>
              <w:fldChar w:fldCharType="end"/>
            </w:r>
          </w:hyperlink>
        </w:p>
        <w:p w14:paraId="6259BB4C" w14:textId="7F06293C" w:rsidR="00105D58" w:rsidRDefault="00105D58">
          <w:pPr>
            <w:pStyle w:val="TOC2"/>
            <w:tabs>
              <w:tab w:val="right" w:leader="dot" w:pos="8296"/>
            </w:tabs>
            <w:rPr>
              <w:noProof/>
            </w:rPr>
          </w:pPr>
          <w:hyperlink w:anchor="_Toc518656068" w:history="1">
            <w:r w:rsidRPr="004E1DFB">
              <w:rPr>
                <w:rStyle w:val="ab"/>
                <w:noProof/>
              </w:rPr>
              <w:t>2.1 软件总体描述</w:t>
            </w:r>
            <w:r>
              <w:rPr>
                <w:noProof/>
                <w:webHidden/>
              </w:rPr>
              <w:tab/>
            </w:r>
            <w:r>
              <w:rPr>
                <w:noProof/>
                <w:webHidden/>
              </w:rPr>
              <w:fldChar w:fldCharType="begin"/>
            </w:r>
            <w:r>
              <w:rPr>
                <w:noProof/>
                <w:webHidden/>
              </w:rPr>
              <w:instrText xml:space="preserve"> PAGEREF _Toc518656068 \h </w:instrText>
            </w:r>
            <w:r>
              <w:rPr>
                <w:noProof/>
                <w:webHidden/>
              </w:rPr>
            </w:r>
            <w:r>
              <w:rPr>
                <w:noProof/>
                <w:webHidden/>
              </w:rPr>
              <w:fldChar w:fldCharType="separate"/>
            </w:r>
            <w:r>
              <w:rPr>
                <w:noProof/>
                <w:webHidden/>
              </w:rPr>
              <w:t>2</w:t>
            </w:r>
            <w:r>
              <w:rPr>
                <w:noProof/>
                <w:webHidden/>
              </w:rPr>
              <w:fldChar w:fldCharType="end"/>
            </w:r>
          </w:hyperlink>
        </w:p>
        <w:p w14:paraId="2773325F" w14:textId="12EADEFE" w:rsidR="00105D58" w:rsidRDefault="00105D58">
          <w:pPr>
            <w:pStyle w:val="TOC2"/>
            <w:tabs>
              <w:tab w:val="right" w:leader="dot" w:pos="8296"/>
            </w:tabs>
            <w:rPr>
              <w:noProof/>
            </w:rPr>
          </w:pPr>
          <w:hyperlink w:anchor="_Toc518656069" w:history="1">
            <w:r w:rsidRPr="004E1DFB">
              <w:rPr>
                <w:rStyle w:val="ab"/>
                <w:noProof/>
              </w:rPr>
              <w:t>2.2 软件设计约束及有关说明</w:t>
            </w:r>
            <w:r>
              <w:rPr>
                <w:noProof/>
                <w:webHidden/>
              </w:rPr>
              <w:tab/>
            </w:r>
            <w:r>
              <w:rPr>
                <w:noProof/>
                <w:webHidden/>
              </w:rPr>
              <w:fldChar w:fldCharType="begin"/>
            </w:r>
            <w:r>
              <w:rPr>
                <w:noProof/>
                <w:webHidden/>
              </w:rPr>
              <w:instrText xml:space="preserve"> PAGEREF _Toc518656069 \h </w:instrText>
            </w:r>
            <w:r>
              <w:rPr>
                <w:noProof/>
                <w:webHidden/>
              </w:rPr>
            </w:r>
            <w:r>
              <w:rPr>
                <w:noProof/>
                <w:webHidden/>
              </w:rPr>
              <w:fldChar w:fldCharType="separate"/>
            </w:r>
            <w:r>
              <w:rPr>
                <w:noProof/>
                <w:webHidden/>
              </w:rPr>
              <w:t>3</w:t>
            </w:r>
            <w:r>
              <w:rPr>
                <w:noProof/>
                <w:webHidden/>
              </w:rPr>
              <w:fldChar w:fldCharType="end"/>
            </w:r>
          </w:hyperlink>
        </w:p>
        <w:p w14:paraId="09601F3C" w14:textId="6B92319D" w:rsidR="00105D58" w:rsidRDefault="00105D58">
          <w:pPr>
            <w:pStyle w:val="TOC2"/>
            <w:tabs>
              <w:tab w:val="right" w:leader="dot" w:pos="8296"/>
            </w:tabs>
            <w:rPr>
              <w:noProof/>
            </w:rPr>
          </w:pPr>
          <w:hyperlink w:anchor="_Toc518656070" w:history="1">
            <w:r w:rsidRPr="004E1DFB">
              <w:rPr>
                <w:rStyle w:val="ab"/>
                <w:noProof/>
              </w:rPr>
              <w:t>2.3 使用者特点</w:t>
            </w:r>
            <w:r>
              <w:rPr>
                <w:noProof/>
                <w:webHidden/>
              </w:rPr>
              <w:tab/>
            </w:r>
            <w:r>
              <w:rPr>
                <w:noProof/>
                <w:webHidden/>
              </w:rPr>
              <w:fldChar w:fldCharType="begin"/>
            </w:r>
            <w:r>
              <w:rPr>
                <w:noProof/>
                <w:webHidden/>
              </w:rPr>
              <w:instrText xml:space="preserve"> PAGEREF _Toc518656070 \h </w:instrText>
            </w:r>
            <w:r>
              <w:rPr>
                <w:noProof/>
                <w:webHidden/>
              </w:rPr>
            </w:r>
            <w:r>
              <w:rPr>
                <w:noProof/>
                <w:webHidden/>
              </w:rPr>
              <w:fldChar w:fldCharType="separate"/>
            </w:r>
            <w:r>
              <w:rPr>
                <w:noProof/>
                <w:webHidden/>
              </w:rPr>
              <w:t>3</w:t>
            </w:r>
            <w:r>
              <w:rPr>
                <w:noProof/>
                <w:webHidden/>
              </w:rPr>
              <w:fldChar w:fldCharType="end"/>
            </w:r>
          </w:hyperlink>
        </w:p>
        <w:p w14:paraId="479B0787" w14:textId="5315FF77" w:rsidR="00105D58" w:rsidRDefault="00105D58">
          <w:pPr>
            <w:pStyle w:val="TOC1"/>
            <w:tabs>
              <w:tab w:val="right" w:leader="dot" w:pos="8296"/>
            </w:tabs>
            <w:rPr>
              <w:noProof/>
            </w:rPr>
          </w:pPr>
          <w:hyperlink w:anchor="_Toc518656071" w:history="1">
            <w:r w:rsidRPr="004E1DFB">
              <w:rPr>
                <w:rStyle w:val="ab"/>
                <w:rFonts w:ascii="宋体" w:eastAsia="宋体" w:hAnsi="宋体"/>
                <w:noProof/>
              </w:rPr>
              <w:t>三、架构设计</w:t>
            </w:r>
            <w:r>
              <w:rPr>
                <w:noProof/>
                <w:webHidden/>
              </w:rPr>
              <w:tab/>
            </w:r>
            <w:r>
              <w:rPr>
                <w:noProof/>
                <w:webHidden/>
              </w:rPr>
              <w:fldChar w:fldCharType="begin"/>
            </w:r>
            <w:r>
              <w:rPr>
                <w:noProof/>
                <w:webHidden/>
              </w:rPr>
              <w:instrText xml:space="preserve"> PAGEREF _Toc518656071 \h </w:instrText>
            </w:r>
            <w:r>
              <w:rPr>
                <w:noProof/>
                <w:webHidden/>
              </w:rPr>
            </w:r>
            <w:r>
              <w:rPr>
                <w:noProof/>
                <w:webHidden/>
              </w:rPr>
              <w:fldChar w:fldCharType="separate"/>
            </w:r>
            <w:r>
              <w:rPr>
                <w:noProof/>
                <w:webHidden/>
              </w:rPr>
              <w:t>3</w:t>
            </w:r>
            <w:r>
              <w:rPr>
                <w:noProof/>
                <w:webHidden/>
              </w:rPr>
              <w:fldChar w:fldCharType="end"/>
            </w:r>
          </w:hyperlink>
        </w:p>
        <w:p w14:paraId="217CB1DE" w14:textId="3F245DC9" w:rsidR="00105D58" w:rsidRDefault="00105D58">
          <w:pPr>
            <w:pStyle w:val="TOC2"/>
            <w:tabs>
              <w:tab w:val="right" w:leader="dot" w:pos="8296"/>
            </w:tabs>
            <w:rPr>
              <w:noProof/>
            </w:rPr>
          </w:pPr>
          <w:hyperlink w:anchor="_Toc518656072" w:history="1">
            <w:r w:rsidRPr="004E1DFB">
              <w:rPr>
                <w:rStyle w:val="ab"/>
                <w:noProof/>
              </w:rPr>
              <w:t>3.1支持软件环境</w:t>
            </w:r>
            <w:r>
              <w:rPr>
                <w:noProof/>
                <w:webHidden/>
              </w:rPr>
              <w:tab/>
            </w:r>
            <w:r>
              <w:rPr>
                <w:noProof/>
                <w:webHidden/>
              </w:rPr>
              <w:fldChar w:fldCharType="begin"/>
            </w:r>
            <w:r>
              <w:rPr>
                <w:noProof/>
                <w:webHidden/>
              </w:rPr>
              <w:instrText xml:space="preserve"> PAGEREF _Toc518656072 \h </w:instrText>
            </w:r>
            <w:r>
              <w:rPr>
                <w:noProof/>
                <w:webHidden/>
              </w:rPr>
            </w:r>
            <w:r>
              <w:rPr>
                <w:noProof/>
                <w:webHidden/>
              </w:rPr>
              <w:fldChar w:fldCharType="separate"/>
            </w:r>
            <w:r>
              <w:rPr>
                <w:noProof/>
                <w:webHidden/>
              </w:rPr>
              <w:t>3</w:t>
            </w:r>
            <w:r>
              <w:rPr>
                <w:noProof/>
                <w:webHidden/>
              </w:rPr>
              <w:fldChar w:fldCharType="end"/>
            </w:r>
          </w:hyperlink>
        </w:p>
        <w:p w14:paraId="47C053BC" w14:textId="2BCCAFB4" w:rsidR="00105D58" w:rsidRDefault="00105D58">
          <w:pPr>
            <w:pStyle w:val="TOC2"/>
            <w:tabs>
              <w:tab w:val="right" w:leader="dot" w:pos="8296"/>
            </w:tabs>
            <w:rPr>
              <w:noProof/>
            </w:rPr>
          </w:pPr>
          <w:hyperlink w:anchor="_Toc518656073" w:history="1">
            <w:r w:rsidRPr="004E1DFB">
              <w:rPr>
                <w:rStyle w:val="ab"/>
                <w:noProof/>
              </w:rPr>
              <w:t>3.2接口</w:t>
            </w:r>
            <w:r>
              <w:rPr>
                <w:noProof/>
                <w:webHidden/>
              </w:rPr>
              <w:tab/>
            </w:r>
            <w:r>
              <w:rPr>
                <w:noProof/>
                <w:webHidden/>
              </w:rPr>
              <w:fldChar w:fldCharType="begin"/>
            </w:r>
            <w:r>
              <w:rPr>
                <w:noProof/>
                <w:webHidden/>
              </w:rPr>
              <w:instrText xml:space="preserve"> PAGEREF _Toc518656073 \h </w:instrText>
            </w:r>
            <w:r>
              <w:rPr>
                <w:noProof/>
                <w:webHidden/>
              </w:rPr>
            </w:r>
            <w:r>
              <w:rPr>
                <w:noProof/>
                <w:webHidden/>
              </w:rPr>
              <w:fldChar w:fldCharType="separate"/>
            </w:r>
            <w:r>
              <w:rPr>
                <w:noProof/>
                <w:webHidden/>
              </w:rPr>
              <w:t>3</w:t>
            </w:r>
            <w:r>
              <w:rPr>
                <w:noProof/>
                <w:webHidden/>
              </w:rPr>
              <w:fldChar w:fldCharType="end"/>
            </w:r>
          </w:hyperlink>
        </w:p>
        <w:p w14:paraId="38593514" w14:textId="73A538A8" w:rsidR="00105D58" w:rsidRDefault="00105D58">
          <w:pPr>
            <w:pStyle w:val="TOC3"/>
            <w:tabs>
              <w:tab w:val="right" w:leader="dot" w:pos="8296"/>
            </w:tabs>
            <w:rPr>
              <w:noProof/>
            </w:rPr>
          </w:pPr>
          <w:hyperlink w:anchor="_Toc518656074" w:history="1">
            <w:r w:rsidRPr="004E1DFB">
              <w:rPr>
                <w:rStyle w:val="ab"/>
                <w:rFonts w:ascii="宋体" w:eastAsia="宋体" w:hAnsi="宋体"/>
                <w:noProof/>
              </w:rPr>
              <w:t>3.2.1外部接口</w:t>
            </w:r>
            <w:r>
              <w:rPr>
                <w:noProof/>
                <w:webHidden/>
              </w:rPr>
              <w:tab/>
            </w:r>
            <w:r>
              <w:rPr>
                <w:noProof/>
                <w:webHidden/>
              </w:rPr>
              <w:fldChar w:fldCharType="begin"/>
            </w:r>
            <w:r>
              <w:rPr>
                <w:noProof/>
                <w:webHidden/>
              </w:rPr>
              <w:instrText xml:space="preserve"> PAGEREF _Toc518656074 \h </w:instrText>
            </w:r>
            <w:r>
              <w:rPr>
                <w:noProof/>
                <w:webHidden/>
              </w:rPr>
            </w:r>
            <w:r>
              <w:rPr>
                <w:noProof/>
                <w:webHidden/>
              </w:rPr>
              <w:fldChar w:fldCharType="separate"/>
            </w:r>
            <w:r>
              <w:rPr>
                <w:noProof/>
                <w:webHidden/>
              </w:rPr>
              <w:t>3</w:t>
            </w:r>
            <w:r>
              <w:rPr>
                <w:noProof/>
                <w:webHidden/>
              </w:rPr>
              <w:fldChar w:fldCharType="end"/>
            </w:r>
          </w:hyperlink>
        </w:p>
        <w:p w14:paraId="51561BAD" w14:textId="2D8B9065" w:rsidR="00105D58" w:rsidRDefault="00105D58">
          <w:pPr>
            <w:pStyle w:val="TOC3"/>
            <w:tabs>
              <w:tab w:val="right" w:leader="dot" w:pos="8296"/>
            </w:tabs>
            <w:rPr>
              <w:noProof/>
            </w:rPr>
          </w:pPr>
          <w:hyperlink w:anchor="_Toc518656075" w:history="1">
            <w:r w:rsidRPr="004E1DFB">
              <w:rPr>
                <w:rStyle w:val="ab"/>
                <w:rFonts w:ascii="宋体" w:eastAsia="宋体" w:hAnsi="宋体"/>
                <w:noProof/>
              </w:rPr>
              <w:t>3.2.2软件接口</w:t>
            </w:r>
            <w:r>
              <w:rPr>
                <w:noProof/>
                <w:webHidden/>
              </w:rPr>
              <w:tab/>
            </w:r>
            <w:r>
              <w:rPr>
                <w:noProof/>
                <w:webHidden/>
              </w:rPr>
              <w:fldChar w:fldCharType="begin"/>
            </w:r>
            <w:r>
              <w:rPr>
                <w:noProof/>
                <w:webHidden/>
              </w:rPr>
              <w:instrText xml:space="preserve"> PAGEREF _Toc518656075 \h </w:instrText>
            </w:r>
            <w:r>
              <w:rPr>
                <w:noProof/>
                <w:webHidden/>
              </w:rPr>
            </w:r>
            <w:r>
              <w:rPr>
                <w:noProof/>
                <w:webHidden/>
              </w:rPr>
              <w:fldChar w:fldCharType="separate"/>
            </w:r>
            <w:r>
              <w:rPr>
                <w:noProof/>
                <w:webHidden/>
              </w:rPr>
              <w:t>3</w:t>
            </w:r>
            <w:r>
              <w:rPr>
                <w:noProof/>
                <w:webHidden/>
              </w:rPr>
              <w:fldChar w:fldCharType="end"/>
            </w:r>
          </w:hyperlink>
        </w:p>
        <w:p w14:paraId="6F70ACC3" w14:textId="571C34A3" w:rsidR="00105D58" w:rsidRDefault="00105D58">
          <w:pPr>
            <w:pStyle w:val="TOC3"/>
            <w:tabs>
              <w:tab w:val="right" w:leader="dot" w:pos="8296"/>
            </w:tabs>
            <w:rPr>
              <w:noProof/>
            </w:rPr>
          </w:pPr>
          <w:hyperlink w:anchor="_Toc518656076" w:history="1">
            <w:r w:rsidRPr="004E1DFB">
              <w:rPr>
                <w:rStyle w:val="ab"/>
                <w:rFonts w:ascii="宋体" w:eastAsia="宋体" w:hAnsi="宋体"/>
                <w:noProof/>
              </w:rPr>
              <w:t>3.2.3内部接口</w:t>
            </w:r>
            <w:r>
              <w:rPr>
                <w:noProof/>
                <w:webHidden/>
              </w:rPr>
              <w:tab/>
            </w:r>
            <w:r>
              <w:rPr>
                <w:noProof/>
                <w:webHidden/>
              </w:rPr>
              <w:fldChar w:fldCharType="begin"/>
            </w:r>
            <w:r>
              <w:rPr>
                <w:noProof/>
                <w:webHidden/>
              </w:rPr>
              <w:instrText xml:space="preserve"> PAGEREF _Toc518656076 \h </w:instrText>
            </w:r>
            <w:r>
              <w:rPr>
                <w:noProof/>
                <w:webHidden/>
              </w:rPr>
            </w:r>
            <w:r>
              <w:rPr>
                <w:noProof/>
                <w:webHidden/>
              </w:rPr>
              <w:fldChar w:fldCharType="separate"/>
            </w:r>
            <w:r>
              <w:rPr>
                <w:noProof/>
                <w:webHidden/>
              </w:rPr>
              <w:t>3</w:t>
            </w:r>
            <w:r>
              <w:rPr>
                <w:noProof/>
                <w:webHidden/>
              </w:rPr>
              <w:fldChar w:fldCharType="end"/>
            </w:r>
          </w:hyperlink>
        </w:p>
        <w:p w14:paraId="50A0AAC7" w14:textId="072A818B" w:rsidR="00105D58" w:rsidRDefault="00105D58">
          <w:pPr>
            <w:pStyle w:val="TOC2"/>
            <w:tabs>
              <w:tab w:val="right" w:leader="dot" w:pos="8296"/>
            </w:tabs>
            <w:rPr>
              <w:noProof/>
            </w:rPr>
          </w:pPr>
          <w:hyperlink w:anchor="_Toc518656077" w:history="1">
            <w:r w:rsidRPr="004E1DFB">
              <w:rPr>
                <w:rStyle w:val="ab"/>
                <w:noProof/>
              </w:rPr>
              <w:t>3.3控制和操作</w:t>
            </w:r>
            <w:r>
              <w:rPr>
                <w:noProof/>
                <w:webHidden/>
              </w:rPr>
              <w:tab/>
            </w:r>
            <w:r>
              <w:rPr>
                <w:noProof/>
                <w:webHidden/>
              </w:rPr>
              <w:fldChar w:fldCharType="begin"/>
            </w:r>
            <w:r>
              <w:rPr>
                <w:noProof/>
                <w:webHidden/>
              </w:rPr>
              <w:instrText xml:space="preserve"> PAGEREF _Toc518656077 \h </w:instrText>
            </w:r>
            <w:r>
              <w:rPr>
                <w:noProof/>
                <w:webHidden/>
              </w:rPr>
            </w:r>
            <w:r>
              <w:rPr>
                <w:noProof/>
                <w:webHidden/>
              </w:rPr>
              <w:fldChar w:fldCharType="separate"/>
            </w:r>
            <w:r>
              <w:rPr>
                <w:noProof/>
                <w:webHidden/>
              </w:rPr>
              <w:t>3</w:t>
            </w:r>
            <w:r>
              <w:rPr>
                <w:noProof/>
                <w:webHidden/>
              </w:rPr>
              <w:fldChar w:fldCharType="end"/>
            </w:r>
          </w:hyperlink>
        </w:p>
        <w:p w14:paraId="3EC46A89" w14:textId="2E9F51CE" w:rsidR="00105D58" w:rsidRDefault="00105D58">
          <w:pPr>
            <w:pStyle w:val="TOC1"/>
            <w:tabs>
              <w:tab w:val="right" w:leader="dot" w:pos="8296"/>
            </w:tabs>
            <w:rPr>
              <w:noProof/>
            </w:rPr>
          </w:pPr>
          <w:hyperlink w:anchor="_Toc518656078" w:history="1">
            <w:r w:rsidRPr="004E1DFB">
              <w:rPr>
                <w:rStyle w:val="ab"/>
                <w:rFonts w:ascii="宋体" w:eastAsia="宋体" w:hAnsi="宋体"/>
                <w:noProof/>
              </w:rPr>
              <w:t>四、详细</w:t>
            </w:r>
            <w:r>
              <w:rPr>
                <w:noProof/>
                <w:webHidden/>
              </w:rPr>
              <w:tab/>
            </w:r>
            <w:r>
              <w:rPr>
                <w:noProof/>
                <w:webHidden/>
              </w:rPr>
              <w:fldChar w:fldCharType="begin"/>
            </w:r>
            <w:r>
              <w:rPr>
                <w:noProof/>
                <w:webHidden/>
              </w:rPr>
              <w:instrText xml:space="preserve"> PAGEREF _Toc518656078 \h </w:instrText>
            </w:r>
            <w:r>
              <w:rPr>
                <w:noProof/>
                <w:webHidden/>
              </w:rPr>
            </w:r>
            <w:r>
              <w:rPr>
                <w:noProof/>
                <w:webHidden/>
              </w:rPr>
              <w:fldChar w:fldCharType="separate"/>
            </w:r>
            <w:r>
              <w:rPr>
                <w:noProof/>
                <w:webHidden/>
              </w:rPr>
              <w:t>4</w:t>
            </w:r>
            <w:r>
              <w:rPr>
                <w:noProof/>
                <w:webHidden/>
              </w:rPr>
              <w:fldChar w:fldCharType="end"/>
            </w:r>
          </w:hyperlink>
        </w:p>
        <w:p w14:paraId="1037E63C" w14:textId="2019B113" w:rsidR="00105D58" w:rsidRDefault="00105D58">
          <w:pPr>
            <w:pStyle w:val="TOC2"/>
            <w:tabs>
              <w:tab w:val="right" w:leader="dot" w:pos="8296"/>
            </w:tabs>
            <w:rPr>
              <w:noProof/>
            </w:rPr>
          </w:pPr>
          <w:hyperlink w:anchor="_Toc518656079" w:history="1">
            <w:r w:rsidRPr="004E1DFB">
              <w:rPr>
                <w:rStyle w:val="ab"/>
                <w:noProof/>
              </w:rPr>
              <w:t>4.1性能需求</w:t>
            </w:r>
            <w:r>
              <w:rPr>
                <w:noProof/>
                <w:webHidden/>
              </w:rPr>
              <w:tab/>
            </w:r>
            <w:r>
              <w:rPr>
                <w:noProof/>
                <w:webHidden/>
              </w:rPr>
              <w:fldChar w:fldCharType="begin"/>
            </w:r>
            <w:r>
              <w:rPr>
                <w:noProof/>
                <w:webHidden/>
              </w:rPr>
              <w:instrText xml:space="preserve"> PAGEREF _Toc518656079 \h </w:instrText>
            </w:r>
            <w:r>
              <w:rPr>
                <w:noProof/>
                <w:webHidden/>
              </w:rPr>
            </w:r>
            <w:r>
              <w:rPr>
                <w:noProof/>
                <w:webHidden/>
              </w:rPr>
              <w:fldChar w:fldCharType="separate"/>
            </w:r>
            <w:r>
              <w:rPr>
                <w:noProof/>
                <w:webHidden/>
              </w:rPr>
              <w:t>4</w:t>
            </w:r>
            <w:r>
              <w:rPr>
                <w:noProof/>
                <w:webHidden/>
              </w:rPr>
              <w:fldChar w:fldCharType="end"/>
            </w:r>
          </w:hyperlink>
        </w:p>
        <w:p w14:paraId="4B8844D1" w14:textId="7AFA5D8B" w:rsidR="00105D58" w:rsidRDefault="00105D58">
          <w:pPr>
            <w:pStyle w:val="TOC3"/>
            <w:tabs>
              <w:tab w:val="right" w:leader="dot" w:pos="8296"/>
            </w:tabs>
            <w:rPr>
              <w:noProof/>
            </w:rPr>
          </w:pPr>
          <w:hyperlink w:anchor="_Toc518656080" w:history="1">
            <w:r w:rsidRPr="004E1DFB">
              <w:rPr>
                <w:rStyle w:val="ab"/>
                <w:rFonts w:ascii="宋体" w:eastAsia="宋体" w:hAnsi="宋体"/>
                <w:noProof/>
              </w:rPr>
              <w:t>4.1.1精度要求</w:t>
            </w:r>
            <w:r>
              <w:rPr>
                <w:noProof/>
                <w:webHidden/>
              </w:rPr>
              <w:tab/>
            </w:r>
            <w:r>
              <w:rPr>
                <w:noProof/>
                <w:webHidden/>
              </w:rPr>
              <w:fldChar w:fldCharType="begin"/>
            </w:r>
            <w:r>
              <w:rPr>
                <w:noProof/>
                <w:webHidden/>
              </w:rPr>
              <w:instrText xml:space="preserve"> PAGEREF _Toc518656080 \h </w:instrText>
            </w:r>
            <w:r>
              <w:rPr>
                <w:noProof/>
                <w:webHidden/>
              </w:rPr>
            </w:r>
            <w:r>
              <w:rPr>
                <w:noProof/>
                <w:webHidden/>
              </w:rPr>
              <w:fldChar w:fldCharType="separate"/>
            </w:r>
            <w:r>
              <w:rPr>
                <w:noProof/>
                <w:webHidden/>
              </w:rPr>
              <w:t>4</w:t>
            </w:r>
            <w:r>
              <w:rPr>
                <w:noProof/>
                <w:webHidden/>
              </w:rPr>
              <w:fldChar w:fldCharType="end"/>
            </w:r>
          </w:hyperlink>
        </w:p>
        <w:p w14:paraId="45C4E888" w14:textId="429EBF5D" w:rsidR="00105D58" w:rsidRDefault="00105D58">
          <w:pPr>
            <w:pStyle w:val="TOC3"/>
            <w:tabs>
              <w:tab w:val="right" w:leader="dot" w:pos="8296"/>
            </w:tabs>
            <w:rPr>
              <w:noProof/>
            </w:rPr>
          </w:pPr>
          <w:hyperlink w:anchor="_Toc518656081" w:history="1">
            <w:r w:rsidRPr="004E1DFB">
              <w:rPr>
                <w:rStyle w:val="ab"/>
                <w:rFonts w:ascii="宋体" w:eastAsia="宋体" w:hAnsi="宋体"/>
                <w:noProof/>
              </w:rPr>
              <w:t>4.1.2时间特性要求</w:t>
            </w:r>
            <w:r>
              <w:rPr>
                <w:noProof/>
                <w:webHidden/>
              </w:rPr>
              <w:tab/>
            </w:r>
            <w:r>
              <w:rPr>
                <w:noProof/>
                <w:webHidden/>
              </w:rPr>
              <w:fldChar w:fldCharType="begin"/>
            </w:r>
            <w:r>
              <w:rPr>
                <w:noProof/>
                <w:webHidden/>
              </w:rPr>
              <w:instrText xml:space="preserve"> PAGEREF _Toc518656081 \h </w:instrText>
            </w:r>
            <w:r>
              <w:rPr>
                <w:noProof/>
                <w:webHidden/>
              </w:rPr>
            </w:r>
            <w:r>
              <w:rPr>
                <w:noProof/>
                <w:webHidden/>
              </w:rPr>
              <w:fldChar w:fldCharType="separate"/>
            </w:r>
            <w:r>
              <w:rPr>
                <w:noProof/>
                <w:webHidden/>
              </w:rPr>
              <w:t>4</w:t>
            </w:r>
            <w:r>
              <w:rPr>
                <w:noProof/>
                <w:webHidden/>
              </w:rPr>
              <w:fldChar w:fldCharType="end"/>
            </w:r>
          </w:hyperlink>
        </w:p>
        <w:p w14:paraId="2E1984BF" w14:textId="6F1AD647" w:rsidR="00105D58" w:rsidRDefault="00105D58">
          <w:pPr>
            <w:pStyle w:val="TOC3"/>
            <w:tabs>
              <w:tab w:val="right" w:leader="dot" w:pos="8296"/>
            </w:tabs>
            <w:rPr>
              <w:noProof/>
            </w:rPr>
          </w:pPr>
          <w:hyperlink w:anchor="_Toc518656082" w:history="1">
            <w:r w:rsidRPr="004E1DFB">
              <w:rPr>
                <w:rStyle w:val="ab"/>
                <w:rFonts w:ascii="宋体" w:eastAsia="宋体" w:hAnsi="宋体"/>
                <w:noProof/>
              </w:rPr>
              <w:t>4.1.3灵活性要求</w:t>
            </w:r>
            <w:r>
              <w:rPr>
                <w:noProof/>
                <w:webHidden/>
              </w:rPr>
              <w:tab/>
            </w:r>
            <w:r>
              <w:rPr>
                <w:noProof/>
                <w:webHidden/>
              </w:rPr>
              <w:fldChar w:fldCharType="begin"/>
            </w:r>
            <w:r>
              <w:rPr>
                <w:noProof/>
                <w:webHidden/>
              </w:rPr>
              <w:instrText xml:space="preserve"> PAGEREF _Toc518656082 \h </w:instrText>
            </w:r>
            <w:r>
              <w:rPr>
                <w:noProof/>
                <w:webHidden/>
              </w:rPr>
            </w:r>
            <w:r>
              <w:rPr>
                <w:noProof/>
                <w:webHidden/>
              </w:rPr>
              <w:fldChar w:fldCharType="separate"/>
            </w:r>
            <w:r>
              <w:rPr>
                <w:noProof/>
                <w:webHidden/>
              </w:rPr>
              <w:t>4</w:t>
            </w:r>
            <w:r>
              <w:rPr>
                <w:noProof/>
                <w:webHidden/>
              </w:rPr>
              <w:fldChar w:fldCharType="end"/>
            </w:r>
          </w:hyperlink>
        </w:p>
        <w:p w14:paraId="240656F9" w14:textId="2B280418" w:rsidR="00105D58" w:rsidRDefault="00105D58">
          <w:pPr>
            <w:pStyle w:val="TOC2"/>
            <w:tabs>
              <w:tab w:val="right" w:leader="dot" w:pos="8296"/>
            </w:tabs>
            <w:rPr>
              <w:noProof/>
            </w:rPr>
          </w:pPr>
          <w:hyperlink w:anchor="_Toc518656083" w:history="1">
            <w:r w:rsidRPr="004E1DFB">
              <w:rPr>
                <w:rStyle w:val="ab"/>
                <w:noProof/>
              </w:rPr>
              <w:t>4.2功能需求</w:t>
            </w:r>
            <w:r>
              <w:rPr>
                <w:noProof/>
                <w:webHidden/>
              </w:rPr>
              <w:tab/>
            </w:r>
            <w:r>
              <w:rPr>
                <w:noProof/>
                <w:webHidden/>
              </w:rPr>
              <w:fldChar w:fldCharType="begin"/>
            </w:r>
            <w:r>
              <w:rPr>
                <w:noProof/>
                <w:webHidden/>
              </w:rPr>
              <w:instrText xml:space="preserve"> PAGEREF _Toc518656083 \h </w:instrText>
            </w:r>
            <w:r>
              <w:rPr>
                <w:noProof/>
                <w:webHidden/>
              </w:rPr>
            </w:r>
            <w:r>
              <w:rPr>
                <w:noProof/>
                <w:webHidden/>
              </w:rPr>
              <w:fldChar w:fldCharType="separate"/>
            </w:r>
            <w:r>
              <w:rPr>
                <w:noProof/>
                <w:webHidden/>
              </w:rPr>
              <w:t>4</w:t>
            </w:r>
            <w:r>
              <w:rPr>
                <w:noProof/>
                <w:webHidden/>
              </w:rPr>
              <w:fldChar w:fldCharType="end"/>
            </w:r>
          </w:hyperlink>
        </w:p>
        <w:p w14:paraId="22436227" w14:textId="4536C95F" w:rsidR="00105D58" w:rsidRDefault="00105D58">
          <w:pPr>
            <w:pStyle w:val="TOC3"/>
            <w:tabs>
              <w:tab w:val="right" w:leader="dot" w:pos="8296"/>
            </w:tabs>
            <w:rPr>
              <w:noProof/>
            </w:rPr>
          </w:pPr>
          <w:hyperlink w:anchor="_Toc518656084" w:history="1">
            <w:r w:rsidRPr="004E1DFB">
              <w:rPr>
                <w:rStyle w:val="ab"/>
                <w:rFonts w:ascii="宋体" w:eastAsia="宋体" w:hAnsi="宋体"/>
                <w:noProof/>
              </w:rPr>
              <w:t>4.2.1登录</w:t>
            </w:r>
            <w:r>
              <w:rPr>
                <w:noProof/>
                <w:webHidden/>
              </w:rPr>
              <w:tab/>
            </w:r>
            <w:r>
              <w:rPr>
                <w:noProof/>
                <w:webHidden/>
              </w:rPr>
              <w:fldChar w:fldCharType="begin"/>
            </w:r>
            <w:r>
              <w:rPr>
                <w:noProof/>
                <w:webHidden/>
              </w:rPr>
              <w:instrText xml:space="preserve"> PAGEREF _Toc518656084 \h </w:instrText>
            </w:r>
            <w:r>
              <w:rPr>
                <w:noProof/>
                <w:webHidden/>
              </w:rPr>
            </w:r>
            <w:r>
              <w:rPr>
                <w:noProof/>
                <w:webHidden/>
              </w:rPr>
              <w:fldChar w:fldCharType="separate"/>
            </w:r>
            <w:r>
              <w:rPr>
                <w:noProof/>
                <w:webHidden/>
              </w:rPr>
              <w:t>5</w:t>
            </w:r>
            <w:r>
              <w:rPr>
                <w:noProof/>
                <w:webHidden/>
              </w:rPr>
              <w:fldChar w:fldCharType="end"/>
            </w:r>
          </w:hyperlink>
        </w:p>
        <w:p w14:paraId="0E1947E4" w14:textId="386AB6B7" w:rsidR="00105D58" w:rsidRDefault="00105D58">
          <w:pPr>
            <w:pStyle w:val="TOC3"/>
            <w:tabs>
              <w:tab w:val="right" w:leader="dot" w:pos="8296"/>
            </w:tabs>
            <w:rPr>
              <w:noProof/>
            </w:rPr>
          </w:pPr>
          <w:hyperlink w:anchor="_Toc518656085" w:history="1">
            <w:r w:rsidRPr="004E1DFB">
              <w:rPr>
                <w:rStyle w:val="ab"/>
                <w:rFonts w:ascii="宋体" w:eastAsia="宋体" w:hAnsi="宋体"/>
                <w:noProof/>
              </w:rPr>
              <w:t>4.2.2发布借出/求借图书信息</w:t>
            </w:r>
            <w:r>
              <w:rPr>
                <w:noProof/>
                <w:webHidden/>
              </w:rPr>
              <w:tab/>
            </w:r>
            <w:r>
              <w:rPr>
                <w:noProof/>
                <w:webHidden/>
              </w:rPr>
              <w:fldChar w:fldCharType="begin"/>
            </w:r>
            <w:r>
              <w:rPr>
                <w:noProof/>
                <w:webHidden/>
              </w:rPr>
              <w:instrText xml:space="preserve"> PAGEREF _Toc518656085 \h </w:instrText>
            </w:r>
            <w:r>
              <w:rPr>
                <w:noProof/>
                <w:webHidden/>
              </w:rPr>
            </w:r>
            <w:r>
              <w:rPr>
                <w:noProof/>
                <w:webHidden/>
              </w:rPr>
              <w:fldChar w:fldCharType="separate"/>
            </w:r>
            <w:r>
              <w:rPr>
                <w:noProof/>
                <w:webHidden/>
              </w:rPr>
              <w:t>6</w:t>
            </w:r>
            <w:r>
              <w:rPr>
                <w:noProof/>
                <w:webHidden/>
              </w:rPr>
              <w:fldChar w:fldCharType="end"/>
            </w:r>
          </w:hyperlink>
        </w:p>
        <w:p w14:paraId="7AE7A182" w14:textId="5184AC9D" w:rsidR="00105D58" w:rsidRDefault="00105D58">
          <w:pPr>
            <w:pStyle w:val="TOC3"/>
            <w:tabs>
              <w:tab w:val="right" w:leader="dot" w:pos="8296"/>
            </w:tabs>
            <w:rPr>
              <w:noProof/>
            </w:rPr>
          </w:pPr>
          <w:hyperlink w:anchor="_Toc518656086" w:history="1">
            <w:r w:rsidRPr="004E1DFB">
              <w:rPr>
                <w:rStyle w:val="ab"/>
                <w:rFonts w:ascii="宋体" w:eastAsia="宋体" w:hAnsi="宋体"/>
                <w:noProof/>
              </w:rPr>
              <w:t>4.2.3删除借出/求借图书信息</w:t>
            </w:r>
            <w:r>
              <w:rPr>
                <w:noProof/>
                <w:webHidden/>
              </w:rPr>
              <w:tab/>
            </w:r>
            <w:r>
              <w:rPr>
                <w:noProof/>
                <w:webHidden/>
              </w:rPr>
              <w:fldChar w:fldCharType="begin"/>
            </w:r>
            <w:r>
              <w:rPr>
                <w:noProof/>
                <w:webHidden/>
              </w:rPr>
              <w:instrText xml:space="preserve"> PAGEREF _Toc518656086 \h </w:instrText>
            </w:r>
            <w:r>
              <w:rPr>
                <w:noProof/>
                <w:webHidden/>
              </w:rPr>
            </w:r>
            <w:r>
              <w:rPr>
                <w:noProof/>
                <w:webHidden/>
              </w:rPr>
              <w:fldChar w:fldCharType="separate"/>
            </w:r>
            <w:r>
              <w:rPr>
                <w:noProof/>
                <w:webHidden/>
              </w:rPr>
              <w:t>6</w:t>
            </w:r>
            <w:r>
              <w:rPr>
                <w:noProof/>
                <w:webHidden/>
              </w:rPr>
              <w:fldChar w:fldCharType="end"/>
            </w:r>
          </w:hyperlink>
        </w:p>
        <w:p w14:paraId="232BF476" w14:textId="296425AA" w:rsidR="00105D58" w:rsidRDefault="00105D58">
          <w:pPr>
            <w:pStyle w:val="TOC3"/>
            <w:tabs>
              <w:tab w:val="right" w:leader="dot" w:pos="8296"/>
            </w:tabs>
            <w:rPr>
              <w:noProof/>
            </w:rPr>
          </w:pPr>
          <w:hyperlink w:anchor="_Toc518656087" w:history="1">
            <w:r w:rsidRPr="004E1DFB">
              <w:rPr>
                <w:rStyle w:val="ab"/>
                <w:rFonts w:ascii="宋体" w:eastAsia="宋体" w:hAnsi="宋体"/>
                <w:noProof/>
              </w:rPr>
              <w:t>4.2.4修改用户信息</w:t>
            </w:r>
            <w:r>
              <w:rPr>
                <w:noProof/>
                <w:webHidden/>
              </w:rPr>
              <w:tab/>
            </w:r>
            <w:r>
              <w:rPr>
                <w:noProof/>
                <w:webHidden/>
              </w:rPr>
              <w:fldChar w:fldCharType="begin"/>
            </w:r>
            <w:r>
              <w:rPr>
                <w:noProof/>
                <w:webHidden/>
              </w:rPr>
              <w:instrText xml:space="preserve"> PAGEREF _Toc518656087 \h </w:instrText>
            </w:r>
            <w:r>
              <w:rPr>
                <w:noProof/>
                <w:webHidden/>
              </w:rPr>
            </w:r>
            <w:r>
              <w:rPr>
                <w:noProof/>
                <w:webHidden/>
              </w:rPr>
              <w:fldChar w:fldCharType="separate"/>
            </w:r>
            <w:r>
              <w:rPr>
                <w:noProof/>
                <w:webHidden/>
              </w:rPr>
              <w:t>7</w:t>
            </w:r>
            <w:r>
              <w:rPr>
                <w:noProof/>
                <w:webHidden/>
              </w:rPr>
              <w:fldChar w:fldCharType="end"/>
            </w:r>
          </w:hyperlink>
        </w:p>
        <w:p w14:paraId="684E0CA3" w14:textId="301ACCDD" w:rsidR="00105D58" w:rsidRDefault="00105D58">
          <w:pPr>
            <w:pStyle w:val="TOC3"/>
            <w:tabs>
              <w:tab w:val="right" w:leader="dot" w:pos="8296"/>
            </w:tabs>
            <w:rPr>
              <w:noProof/>
            </w:rPr>
          </w:pPr>
          <w:hyperlink w:anchor="_Toc518656088" w:history="1">
            <w:r w:rsidRPr="004E1DFB">
              <w:rPr>
                <w:rStyle w:val="ab"/>
                <w:rFonts w:ascii="宋体" w:eastAsia="宋体" w:hAnsi="宋体"/>
                <w:noProof/>
              </w:rPr>
              <w:t>4.2.5查询借出的图书信息</w:t>
            </w:r>
            <w:r>
              <w:rPr>
                <w:noProof/>
                <w:webHidden/>
              </w:rPr>
              <w:tab/>
            </w:r>
            <w:r>
              <w:rPr>
                <w:noProof/>
                <w:webHidden/>
              </w:rPr>
              <w:fldChar w:fldCharType="begin"/>
            </w:r>
            <w:r>
              <w:rPr>
                <w:noProof/>
                <w:webHidden/>
              </w:rPr>
              <w:instrText xml:space="preserve"> PAGEREF _Toc518656088 \h </w:instrText>
            </w:r>
            <w:r>
              <w:rPr>
                <w:noProof/>
                <w:webHidden/>
              </w:rPr>
            </w:r>
            <w:r>
              <w:rPr>
                <w:noProof/>
                <w:webHidden/>
              </w:rPr>
              <w:fldChar w:fldCharType="separate"/>
            </w:r>
            <w:r>
              <w:rPr>
                <w:noProof/>
                <w:webHidden/>
              </w:rPr>
              <w:t>7</w:t>
            </w:r>
            <w:r>
              <w:rPr>
                <w:noProof/>
                <w:webHidden/>
              </w:rPr>
              <w:fldChar w:fldCharType="end"/>
            </w:r>
          </w:hyperlink>
        </w:p>
        <w:p w14:paraId="1547A4C8" w14:textId="0AF6A972" w:rsidR="00105D58" w:rsidRDefault="00105D58">
          <w:pPr>
            <w:pStyle w:val="TOC2"/>
            <w:tabs>
              <w:tab w:val="right" w:leader="dot" w:pos="8296"/>
            </w:tabs>
            <w:rPr>
              <w:noProof/>
            </w:rPr>
          </w:pPr>
          <w:hyperlink w:anchor="_Toc518656089" w:history="1">
            <w:r w:rsidRPr="004E1DFB">
              <w:rPr>
                <w:rStyle w:val="ab"/>
                <w:noProof/>
              </w:rPr>
              <w:t>4.3数据需求</w:t>
            </w:r>
            <w:r>
              <w:rPr>
                <w:noProof/>
                <w:webHidden/>
              </w:rPr>
              <w:tab/>
            </w:r>
            <w:r>
              <w:rPr>
                <w:noProof/>
                <w:webHidden/>
              </w:rPr>
              <w:fldChar w:fldCharType="begin"/>
            </w:r>
            <w:r>
              <w:rPr>
                <w:noProof/>
                <w:webHidden/>
              </w:rPr>
              <w:instrText xml:space="preserve"> PAGEREF _Toc518656089 \h </w:instrText>
            </w:r>
            <w:r>
              <w:rPr>
                <w:noProof/>
                <w:webHidden/>
              </w:rPr>
            </w:r>
            <w:r>
              <w:rPr>
                <w:noProof/>
                <w:webHidden/>
              </w:rPr>
              <w:fldChar w:fldCharType="separate"/>
            </w:r>
            <w:r>
              <w:rPr>
                <w:noProof/>
                <w:webHidden/>
              </w:rPr>
              <w:t>8</w:t>
            </w:r>
            <w:r>
              <w:rPr>
                <w:noProof/>
                <w:webHidden/>
              </w:rPr>
              <w:fldChar w:fldCharType="end"/>
            </w:r>
          </w:hyperlink>
        </w:p>
        <w:p w14:paraId="78893EC8" w14:textId="316A8F9C" w:rsidR="00105D58" w:rsidRDefault="00105D58">
          <w:pPr>
            <w:pStyle w:val="TOC3"/>
            <w:tabs>
              <w:tab w:val="right" w:leader="dot" w:pos="8296"/>
            </w:tabs>
            <w:rPr>
              <w:noProof/>
            </w:rPr>
          </w:pPr>
          <w:hyperlink w:anchor="_Toc518656090" w:history="1">
            <w:r w:rsidRPr="004E1DFB">
              <w:rPr>
                <w:rStyle w:val="ab"/>
                <w:rFonts w:ascii="宋体" w:eastAsia="宋体" w:hAnsi="宋体"/>
                <w:noProof/>
              </w:rPr>
              <w:t>4.3.1数据采集要求</w:t>
            </w:r>
            <w:r>
              <w:rPr>
                <w:noProof/>
                <w:webHidden/>
              </w:rPr>
              <w:tab/>
            </w:r>
            <w:r>
              <w:rPr>
                <w:noProof/>
                <w:webHidden/>
              </w:rPr>
              <w:fldChar w:fldCharType="begin"/>
            </w:r>
            <w:r>
              <w:rPr>
                <w:noProof/>
                <w:webHidden/>
              </w:rPr>
              <w:instrText xml:space="preserve"> PAGEREF _Toc518656090 \h </w:instrText>
            </w:r>
            <w:r>
              <w:rPr>
                <w:noProof/>
                <w:webHidden/>
              </w:rPr>
            </w:r>
            <w:r>
              <w:rPr>
                <w:noProof/>
                <w:webHidden/>
              </w:rPr>
              <w:fldChar w:fldCharType="separate"/>
            </w:r>
            <w:r>
              <w:rPr>
                <w:noProof/>
                <w:webHidden/>
              </w:rPr>
              <w:t>8</w:t>
            </w:r>
            <w:r>
              <w:rPr>
                <w:noProof/>
                <w:webHidden/>
              </w:rPr>
              <w:fldChar w:fldCharType="end"/>
            </w:r>
          </w:hyperlink>
        </w:p>
        <w:p w14:paraId="443A6C5A" w14:textId="7E570C76" w:rsidR="00105D58" w:rsidRDefault="00105D58">
          <w:pPr>
            <w:pStyle w:val="TOC3"/>
            <w:tabs>
              <w:tab w:val="right" w:leader="dot" w:pos="8296"/>
            </w:tabs>
            <w:rPr>
              <w:noProof/>
            </w:rPr>
          </w:pPr>
          <w:hyperlink w:anchor="_Toc518656091" w:history="1">
            <w:r w:rsidRPr="004E1DFB">
              <w:rPr>
                <w:rStyle w:val="ab"/>
                <w:rFonts w:ascii="宋体" w:eastAsia="宋体" w:hAnsi="宋体"/>
                <w:noProof/>
              </w:rPr>
              <w:t>4.3.2数据输出要求</w:t>
            </w:r>
            <w:r>
              <w:rPr>
                <w:noProof/>
                <w:webHidden/>
              </w:rPr>
              <w:tab/>
            </w:r>
            <w:r>
              <w:rPr>
                <w:noProof/>
                <w:webHidden/>
              </w:rPr>
              <w:fldChar w:fldCharType="begin"/>
            </w:r>
            <w:r>
              <w:rPr>
                <w:noProof/>
                <w:webHidden/>
              </w:rPr>
              <w:instrText xml:space="preserve"> PAGEREF _Toc518656091 \h </w:instrText>
            </w:r>
            <w:r>
              <w:rPr>
                <w:noProof/>
                <w:webHidden/>
              </w:rPr>
            </w:r>
            <w:r>
              <w:rPr>
                <w:noProof/>
                <w:webHidden/>
              </w:rPr>
              <w:fldChar w:fldCharType="separate"/>
            </w:r>
            <w:r>
              <w:rPr>
                <w:noProof/>
                <w:webHidden/>
              </w:rPr>
              <w:t>8</w:t>
            </w:r>
            <w:r>
              <w:rPr>
                <w:noProof/>
                <w:webHidden/>
              </w:rPr>
              <w:fldChar w:fldCharType="end"/>
            </w:r>
          </w:hyperlink>
        </w:p>
        <w:p w14:paraId="105B8F8A" w14:textId="6BDF74AB" w:rsidR="00105D58" w:rsidRDefault="00105D58">
          <w:pPr>
            <w:pStyle w:val="TOC1"/>
            <w:tabs>
              <w:tab w:val="right" w:leader="dot" w:pos="8296"/>
            </w:tabs>
            <w:rPr>
              <w:noProof/>
            </w:rPr>
          </w:pPr>
          <w:hyperlink w:anchor="_Toc518656092" w:history="1">
            <w:r w:rsidRPr="004E1DFB">
              <w:rPr>
                <w:rStyle w:val="ab"/>
                <w:rFonts w:ascii="宋体" w:eastAsia="宋体" w:hAnsi="宋体"/>
                <w:noProof/>
              </w:rPr>
              <w:t>五、故障处理需求</w:t>
            </w:r>
            <w:r>
              <w:rPr>
                <w:noProof/>
                <w:webHidden/>
              </w:rPr>
              <w:tab/>
            </w:r>
            <w:r>
              <w:rPr>
                <w:noProof/>
                <w:webHidden/>
              </w:rPr>
              <w:fldChar w:fldCharType="begin"/>
            </w:r>
            <w:r>
              <w:rPr>
                <w:noProof/>
                <w:webHidden/>
              </w:rPr>
              <w:instrText xml:space="preserve"> PAGEREF _Toc518656092 \h </w:instrText>
            </w:r>
            <w:r>
              <w:rPr>
                <w:noProof/>
                <w:webHidden/>
              </w:rPr>
            </w:r>
            <w:r>
              <w:rPr>
                <w:noProof/>
                <w:webHidden/>
              </w:rPr>
              <w:fldChar w:fldCharType="separate"/>
            </w:r>
            <w:r>
              <w:rPr>
                <w:noProof/>
                <w:webHidden/>
              </w:rPr>
              <w:t>8</w:t>
            </w:r>
            <w:r>
              <w:rPr>
                <w:noProof/>
                <w:webHidden/>
              </w:rPr>
              <w:fldChar w:fldCharType="end"/>
            </w:r>
          </w:hyperlink>
        </w:p>
        <w:p w14:paraId="239E689E" w14:textId="680C1786" w:rsidR="00105D58" w:rsidRDefault="00105D58">
          <w:pPr>
            <w:pStyle w:val="TOC2"/>
            <w:tabs>
              <w:tab w:val="right" w:leader="dot" w:pos="8296"/>
            </w:tabs>
            <w:rPr>
              <w:noProof/>
            </w:rPr>
          </w:pPr>
          <w:hyperlink w:anchor="_Toc518656093" w:history="1">
            <w:r w:rsidRPr="004E1DFB">
              <w:rPr>
                <w:rStyle w:val="ab"/>
                <w:noProof/>
              </w:rPr>
              <w:t>5.1软件启动故障</w:t>
            </w:r>
            <w:r>
              <w:rPr>
                <w:noProof/>
                <w:webHidden/>
              </w:rPr>
              <w:tab/>
            </w:r>
            <w:r>
              <w:rPr>
                <w:noProof/>
                <w:webHidden/>
              </w:rPr>
              <w:fldChar w:fldCharType="begin"/>
            </w:r>
            <w:r>
              <w:rPr>
                <w:noProof/>
                <w:webHidden/>
              </w:rPr>
              <w:instrText xml:space="preserve"> PAGEREF _Toc518656093 \h </w:instrText>
            </w:r>
            <w:r>
              <w:rPr>
                <w:noProof/>
                <w:webHidden/>
              </w:rPr>
            </w:r>
            <w:r>
              <w:rPr>
                <w:noProof/>
                <w:webHidden/>
              </w:rPr>
              <w:fldChar w:fldCharType="separate"/>
            </w:r>
            <w:r>
              <w:rPr>
                <w:noProof/>
                <w:webHidden/>
              </w:rPr>
              <w:t>8</w:t>
            </w:r>
            <w:r>
              <w:rPr>
                <w:noProof/>
                <w:webHidden/>
              </w:rPr>
              <w:fldChar w:fldCharType="end"/>
            </w:r>
          </w:hyperlink>
        </w:p>
        <w:p w14:paraId="0F2033D1" w14:textId="2179BE44" w:rsidR="00105D58" w:rsidRDefault="00105D58">
          <w:pPr>
            <w:pStyle w:val="TOC2"/>
            <w:tabs>
              <w:tab w:val="right" w:leader="dot" w:pos="8296"/>
            </w:tabs>
            <w:rPr>
              <w:noProof/>
            </w:rPr>
          </w:pPr>
          <w:hyperlink w:anchor="_Toc518656094" w:history="1">
            <w:r w:rsidRPr="004E1DFB">
              <w:rPr>
                <w:rStyle w:val="ab"/>
                <w:noProof/>
              </w:rPr>
              <w:t>5.2软件使用故障</w:t>
            </w:r>
            <w:r>
              <w:rPr>
                <w:noProof/>
                <w:webHidden/>
              </w:rPr>
              <w:tab/>
            </w:r>
            <w:r>
              <w:rPr>
                <w:noProof/>
                <w:webHidden/>
              </w:rPr>
              <w:fldChar w:fldCharType="begin"/>
            </w:r>
            <w:r>
              <w:rPr>
                <w:noProof/>
                <w:webHidden/>
              </w:rPr>
              <w:instrText xml:space="preserve"> PAGEREF _Toc518656094 \h </w:instrText>
            </w:r>
            <w:r>
              <w:rPr>
                <w:noProof/>
                <w:webHidden/>
              </w:rPr>
            </w:r>
            <w:r>
              <w:rPr>
                <w:noProof/>
                <w:webHidden/>
              </w:rPr>
              <w:fldChar w:fldCharType="separate"/>
            </w:r>
            <w:r>
              <w:rPr>
                <w:noProof/>
                <w:webHidden/>
              </w:rPr>
              <w:t>8</w:t>
            </w:r>
            <w:r>
              <w:rPr>
                <w:noProof/>
                <w:webHidden/>
              </w:rPr>
              <w:fldChar w:fldCharType="end"/>
            </w:r>
          </w:hyperlink>
        </w:p>
        <w:p w14:paraId="6170982A" w14:textId="4668DDBE" w:rsidR="00105D58" w:rsidRDefault="00105D58">
          <w:pPr>
            <w:pStyle w:val="TOC1"/>
            <w:tabs>
              <w:tab w:val="right" w:leader="dot" w:pos="8296"/>
            </w:tabs>
            <w:rPr>
              <w:noProof/>
            </w:rPr>
          </w:pPr>
          <w:hyperlink w:anchor="_Toc518656095" w:history="1">
            <w:r w:rsidRPr="004E1DFB">
              <w:rPr>
                <w:rStyle w:val="ab"/>
                <w:rFonts w:ascii="宋体" w:eastAsia="宋体" w:hAnsi="宋体"/>
                <w:noProof/>
              </w:rPr>
              <w:t>六、质量需求</w:t>
            </w:r>
            <w:r>
              <w:rPr>
                <w:noProof/>
                <w:webHidden/>
              </w:rPr>
              <w:tab/>
            </w:r>
            <w:r>
              <w:rPr>
                <w:noProof/>
                <w:webHidden/>
              </w:rPr>
              <w:fldChar w:fldCharType="begin"/>
            </w:r>
            <w:r>
              <w:rPr>
                <w:noProof/>
                <w:webHidden/>
              </w:rPr>
              <w:instrText xml:space="preserve"> PAGEREF _Toc518656095 \h </w:instrText>
            </w:r>
            <w:r>
              <w:rPr>
                <w:noProof/>
                <w:webHidden/>
              </w:rPr>
            </w:r>
            <w:r>
              <w:rPr>
                <w:noProof/>
                <w:webHidden/>
              </w:rPr>
              <w:fldChar w:fldCharType="separate"/>
            </w:r>
            <w:r>
              <w:rPr>
                <w:noProof/>
                <w:webHidden/>
              </w:rPr>
              <w:t>9</w:t>
            </w:r>
            <w:r>
              <w:rPr>
                <w:noProof/>
                <w:webHidden/>
              </w:rPr>
              <w:fldChar w:fldCharType="end"/>
            </w:r>
          </w:hyperlink>
        </w:p>
        <w:p w14:paraId="378A68C9" w14:textId="310C4845" w:rsidR="00105D58" w:rsidRDefault="00105D58">
          <w:pPr>
            <w:pStyle w:val="TOC1"/>
            <w:tabs>
              <w:tab w:val="right" w:leader="dot" w:pos="8296"/>
            </w:tabs>
            <w:rPr>
              <w:noProof/>
            </w:rPr>
          </w:pPr>
          <w:hyperlink w:anchor="_Toc518656096" w:history="1">
            <w:r w:rsidRPr="004E1DFB">
              <w:rPr>
                <w:rStyle w:val="ab"/>
                <w:rFonts w:ascii="宋体" w:eastAsia="宋体" w:hAnsi="宋体"/>
                <w:noProof/>
              </w:rPr>
              <w:t>七、其他需求</w:t>
            </w:r>
            <w:r>
              <w:rPr>
                <w:noProof/>
                <w:webHidden/>
              </w:rPr>
              <w:tab/>
            </w:r>
            <w:r>
              <w:rPr>
                <w:noProof/>
                <w:webHidden/>
              </w:rPr>
              <w:fldChar w:fldCharType="begin"/>
            </w:r>
            <w:r>
              <w:rPr>
                <w:noProof/>
                <w:webHidden/>
              </w:rPr>
              <w:instrText xml:space="preserve"> PAGEREF _Toc518656096 \h </w:instrText>
            </w:r>
            <w:r>
              <w:rPr>
                <w:noProof/>
                <w:webHidden/>
              </w:rPr>
            </w:r>
            <w:r>
              <w:rPr>
                <w:noProof/>
                <w:webHidden/>
              </w:rPr>
              <w:fldChar w:fldCharType="separate"/>
            </w:r>
            <w:r>
              <w:rPr>
                <w:noProof/>
                <w:webHidden/>
              </w:rPr>
              <w:t>9</w:t>
            </w:r>
            <w:r>
              <w:rPr>
                <w:noProof/>
                <w:webHidden/>
              </w:rPr>
              <w:fldChar w:fldCharType="end"/>
            </w:r>
          </w:hyperlink>
        </w:p>
        <w:p w14:paraId="53E2C594" w14:textId="2DF06052" w:rsidR="00105D58" w:rsidRDefault="00105D58">
          <w:pPr>
            <w:pStyle w:val="TOC2"/>
            <w:tabs>
              <w:tab w:val="right" w:leader="dot" w:pos="8296"/>
            </w:tabs>
            <w:rPr>
              <w:noProof/>
            </w:rPr>
          </w:pPr>
          <w:hyperlink w:anchor="_Toc518656097" w:history="1">
            <w:r w:rsidRPr="004E1DFB">
              <w:rPr>
                <w:rStyle w:val="ab"/>
                <w:noProof/>
              </w:rPr>
              <w:t>7.1易用性需求</w:t>
            </w:r>
            <w:r>
              <w:rPr>
                <w:noProof/>
                <w:webHidden/>
              </w:rPr>
              <w:tab/>
            </w:r>
            <w:r>
              <w:rPr>
                <w:noProof/>
                <w:webHidden/>
              </w:rPr>
              <w:fldChar w:fldCharType="begin"/>
            </w:r>
            <w:r>
              <w:rPr>
                <w:noProof/>
                <w:webHidden/>
              </w:rPr>
              <w:instrText xml:space="preserve"> PAGEREF _Toc518656097 \h </w:instrText>
            </w:r>
            <w:r>
              <w:rPr>
                <w:noProof/>
                <w:webHidden/>
              </w:rPr>
            </w:r>
            <w:r>
              <w:rPr>
                <w:noProof/>
                <w:webHidden/>
              </w:rPr>
              <w:fldChar w:fldCharType="separate"/>
            </w:r>
            <w:r>
              <w:rPr>
                <w:noProof/>
                <w:webHidden/>
              </w:rPr>
              <w:t>9</w:t>
            </w:r>
            <w:r>
              <w:rPr>
                <w:noProof/>
                <w:webHidden/>
              </w:rPr>
              <w:fldChar w:fldCharType="end"/>
            </w:r>
          </w:hyperlink>
        </w:p>
        <w:p w14:paraId="3DC2A172" w14:textId="52B8BB56" w:rsidR="00105D58" w:rsidRDefault="00105D58">
          <w:pPr>
            <w:pStyle w:val="TOC2"/>
            <w:tabs>
              <w:tab w:val="right" w:leader="dot" w:pos="8296"/>
            </w:tabs>
            <w:rPr>
              <w:noProof/>
            </w:rPr>
          </w:pPr>
          <w:hyperlink w:anchor="_Toc518656098" w:history="1">
            <w:r w:rsidRPr="004E1DFB">
              <w:rPr>
                <w:rStyle w:val="ab"/>
                <w:noProof/>
              </w:rPr>
              <w:t>7.2安全性需求</w:t>
            </w:r>
            <w:r>
              <w:rPr>
                <w:noProof/>
                <w:webHidden/>
              </w:rPr>
              <w:tab/>
            </w:r>
            <w:r>
              <w:rPr>
                <w:noProof/>
                <w:webHidden/>
              </w:rPr>
              <w:fldChar w:fldCharType="begin"/>
            </w:r>
            <w:r>
              <w:rPr>
                <w:noProof/>
                <w:webHidden/>
              </w:rPr>
              <w:instrText xml:space="preserve"> PAGEREF _Toc518656098 \h </w:instrText>
            </w:r>
            <w:r>
              <w:rPr>
                <w:noProof/>
                <w:webHidden/>
              </w:rPr>
            </w:r>
            <w:r>
              <w:rPr>
                <w:noProof/>
                <w:webHidden/>
              </w:rPr>
              <w:fldChar w:fldCharType="separate"/>
            </w:r>
            <w:r>
              <w:rPr>
                <w:noProof/>
                <w:webHidden/>
              </w:rPr>
              <w:t>9</w:t>
            </w:r>
            <w:r>
              <w:rPr>
                <w:noProof/>
                <w:webHidden/>
              </w:rPr>
              <w:fldChar w:fldCharType="end"/>
            </w:r>
          </w:hyperlink>
        </w:p>
        <w:p w14:paraId="488DBA05" w14:textId="72889EDC" w:rsidR="00105D58" w:rsidRDefault="00105D58">
          <w:r>
            <w:rPr>
              <w:b/>
              <w:bCs/>
              <w:lang w:val="zh-CN"/>
            </w:rPr>
            <w:fldChar w:fldCharType="end"/>
          </w:r>
        </w:p>
      </w:sdtContent>
    </w:sdt>
    <w:p w14:paraId="3983F9C1" w14:textId="7B736A5C" w:rsidR="004A5C4E" w:rsidRPr="003D6D5F" w:rsidRDefault="004A5C4E" w:rsidP="004A5C4E">
      <w:pPr>
        <w:pStyle w:val="1"/>
        <w:numPr>
          <w:ilvl w:val="0"/>
          <w:numId w:val="6"/>
        </w:numPr>
        <w:ind w:left="0" w:firstLine="0"/>
        <w:rPr>
          <w:rFonts w:ascii="宋体" w:eastAsia="宋体" w:hAnsi="宋体"/>
        </w:rPr>
      </w:pPr>
      <w:bookmarkStart w:id="1" w:name="_Toc518656063"/>
      <w:r w:rsidRPr="003D6D5F">
        <w:rPr>
          <w:rFonts w:ascii="宋体" w:eastAsia="宋体" w:hAnsi="宋体" w:hint="eastAsia"/>
        </w:rPr>
        <w:lastRenderedPageBreak/>
        <w:t>概述</w:t>
      </w:r>
      <w:bookmarkEnd w:id="1"/>
    </w:p>
    <w:p w14:paraId="3A996CD5" w14:textId="445BF8F2" w:rsidR="004A5C4E" w:rsidRPr="003D6D5F" w:rsidRDefault="004A5C4E" w:rsidP="004A5C4E">
      <w:pPr>
        <w:pStyle w:val="2"/>
        <w:keepNext/>
        <w:keepLines/>
        <w:widowControl w:val="0"/>
        <w:numPr>
          <w:ilvl w:val="1"/>
          <w:numId w:val="7"/>
        </w:numPr>
        <w:spacing w:before="260" w:beforeAutospacing="0" w:after="260" w:afterAutospacing="0" w:line="416" w:lineRule="auto"/>
        <w:jc w:val="both"/>
      </w:pPr>
      <w:bookmarkStart w:id="2" w:name="_Toc518656064"/>
      <w:r w:rsidRPr="003D6D5F">
        <w:rPr>
          <w:rFonts w:hint="eastAsia"/>
        </w:rPr>
        <w:t>编写目的</w:t>
      </w:r>
      <w:bookmarkEnd w:id="2"/>
    </w:p>
    <w:p w14:paraId="78F12839" w14:textId="1F2FBBD7" w:rsidR="004A5C4E" w:rsidRPr="003D6D5F" w:rsidRDefault="004A5C4E" w:rsidP="004A5C4E">
      <w:pPr>
        <w:rPr>
          <w:rFonts w:ascii="宋体" w:eastAsia="宋体" w:hAnsi="宋体"/>
        </w:rPr>
      </w:pPr>
      <w:r w:rsidRPr="003D6D5F">
        <w:rPr>
          <w:rFonts w:ascii="宋体" w:eastAsia="宋体" w:hAnsi="宋体" w:hint="eastAsia"/>
        </w:rPr>
        <w:t xml:space="preserve"> </w:t>
      </w:r>
      <w:r w:rsidRPr="003D6D5F">
        <w:rPr>
          <w:rFonts w:ascii="宋体" w:eastAsia="宋体" w:hAnsi="宋体" w:hint="eastAsia"/>
        </w:rPr>
        <w:tab/>
      </w:r>
      <w:proofErr w:type="gramStart"/>
      <w:r w:rsidR="0074079B" w:rsidRPr="003D6D5F">
        <w:rPr>
          <w:rFonts w:ascii="宋体" w:eastAsia="宋体" w:hAnsi="宋体" w:cs="Arial"/>
          <w:shd w:val="clear" w:color="auto" w:fill="FFFFFF"/>
        </w:rPr>
        <w:t>编写此</w:t>
      </w:r>
      <w:proofErr w:type="gramEnd"/>
      <w:r w:rsidR="0074079B" w:rsidRPr="003D6D5F">
        <w:rPr>
          <w:rFonts w:ascii="宋体" w:eastAsia="宋体" w:hAnsi="宋体" w:cs="Arial"/>
          <w:shd w:val="clear" w:color="auto" w:fill="FFFFFF"/>
        </w:rPr>
        <w:t>文档的目的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w:t>
      </w:r>
    </w:p>
    <w:p w14:paraId="29154D06" w14:textId="31E0E30A" w:rsidR="004A5C4E" w:rsidRPr="003D6D5F" w:rsidRDefault="004A5C4E" w:rsidP="004A5C4E">
      <w:pPr>
        <w:pStyle w:val="2"/>
        <w:keepNext/>
        <w:keepLines/>
        <w:widowControl w:val="0"/>
        <w:numPr>
          <w:ilvl w:val="1"/>
          <w:numId w:val="7"/>
        </w:numPr>
        <w:spacing w:before="260" w:beforeAutospacing="0" w:after="260" w:afterAutospacing="0" w:line="416" w:lineRule="auto"/>
        <w:jc w:val="both"/>
      </w:pPr>
      <w:bookmarkStart w:id="3" w:name="_Toc518656065"/>
      <w:r w:rsidRPr="003D6D5F">
        <w:rPr>
          <w:rFonts w:hint="eastAsia"/>
        </w:rPr>
        <w:t>编写依据</w:t>
      </w:r>
      <w:bookmarkEnd w:id="3"/>
    </w:p>
    <w:p w14:paraId="1B72B56D" w14:textId="6708007F" w:rsidR="004A5C4E" w:rsidRPr="003D6D5F" w:rsidRDefault="0074079B" w:rsidP="004A5C4E">
      <w:pPr>
        <w:ind w:left="420"/>
        <w:rPr>
          <w:rFonts w:ascii="宋体" w:eastAsia="宋体" w:hAnsi="宋体"/>
        </w:rPr>
      </w:pPr>
      <w:r w:rsidRPr="003D6D5F">
        <w:rPr>
          <w:rFonts w:ascii="宋体" w:eastAsia="宋体" w:hAnsi="宋体" w:hint="eastAsia"/>
        </w:rPr>
        <w:t>依据中大图书平台方案书编写。</w:t>
      </w:r>
    </w:p>
    <w:p w14:paraId="11F862C9" w14:textId="4E0B7C0B" w:rsidR="004A5C4E" w:rsidRPr="003D6D5F" w:rsidRDefault="004A5C4E" w:rsidP="004A5C4E">
      <w:pPr>
        <w:pStyle w:val="2"/>
        <w:keepNext/>
        <w:keepLines/>
        <w:widowControl w:val="0"/>
        <w:numPr>
          <w:ilvl w:val="1"/>
          <w:numId w:val="7"/>
        </w:numPr>
        <w:spacing w:before="260" w:beforeAutospacing="0" w:after="260" w:afterAutospacing="0" w:line="416" w:lineRule="auto"/>
        <w:jc w:val="both"/>
      </w:pPr>
      <w:bookmarkStart w:id="4" w:name="_Toc518656066"/>
      <w:r w:rsidRPr="003D6D5F">
        <w:rPr>
          <w:rFonts w:hint="eastAsia"/>
        </w:rPr>
        <w:t>术语和缩略词</w:t>
      </w:r>
      <w:bookmarkEnd w:id="4"/>
    </w:p>
    <w:tbl>
      <w:tblPr>
        <w:tblStyle w:val="a9"/>
        <w:tblW w:w="0" w:type="auto"/>
        <w:tblInd w:w="420" w:type="dxa"/>
        <w:tblLook w:val="04A0" w:firstRow="1" w:lastRow="0" w:firstColumn="1" w:lastColumn="0" w:noHBand="0" w:noVBand="1"/>
      </w:tblPr>
      <w:tblGrid>
        <w:gridCol w:w="3917"/>
        <w:gridCol w:w="3959"/>
      </w:tblGrid>
      <w:tr w:rsidR="00D274D5" w:rsidRPr="003D6D5F" w14:paraId="41EE5A13" w14:textId="77777777" w:rsidTr="0074079B">
        <w:tc>
          <w:tcPr>
            <w:tcW w:w="4148" w:type="dxa"/>
          </w:tcPr>
          <w:p w14:paraId="3E9966DB" w14:textId="1BAF7379" w:rsidR="0074079B" w:rsidRPr="003D6D5F" w:rsidRDefault="0074079B" w:rsidP="004A5C4E">
            <w:pPr>
              <w:rPr>
                <w:rFonts w:ascii="宋体" w:eastAsia="宋体" w:hAnsi="宋体"/>
              </w:rPr>
            </w:pPr>
            <w:r w:rsidRPr="003D6D5F">
              <w:rPr>
                <w:rFonts w:ascii="宋体" w:eastAsia="宋体" w:hAnsi="宋体" w:hint="eastAsia"/>
              </w:rPr>
              <w:t>缩写、术语及符号</w:t>
            </w:r>
          </w:p>
        </w:tc>
        <w:tc>
          <w:tcPr>
            <w:tcW w:w="4148" w:type="dxa"/>
          </w:tcPr>
          <w:p w14:paraId="1E0BB368" w14:textId="34EDB144" w:rsidR="0074079B" w:rsidRPr="003D6D5F" w:rsidRDefault="0074079B" w:rsidP="004A5C4E">
            <w:pPr>
              <w:rPr>
                <w:rFonts w:ascii="宋体" w:eastAsia="宋体" w:hAnsi="宋体"/>
              </w:rPr>
            </w:pPr>
            <w:r w:rsidRPr="003D6D5F">
              <w:rPr>
                <w:rFonts w:ascii="宋体" w:eastAsia="宋体" w:hAnsi="宋体" w:hint="eastAsia"/>
              </w:rPr>
              <w:t>解释</w:t>
            </w:r>
          </w:p>
        </w:tc>
      </w:tr>
      <w:tr w:rsidR="00D274D5" w:rsidRPr="003D6D5F" w14:paraId="3CFB6774" w14:textId="77777777" w:rsidTr="0074079B">
        <w:tc>
          <w:tcPr>
            <w:tcW w:w="4148" w:type="dxa"/>
          </w:tcPr>
          <w:p w14:paraId="700254B4" w14:textId="39641A23" w:rsidR="0074079B" w:rsidRPr="003D6D5F" w:rsidRDefault="0074079B" w:rsidP="004A5C4E">
            <w:pPr>
              <w:rPr>
                <w:rFonts w:ascii="宋体" w:eastAsia="宋体" w:hAnsi="宋体"/>
              </w:rPr>
            </w:pPr>
            <w:r w:rsidRPr="003D6D5F">
              <w:rPr>
                <w:rFonts w:ascii="宋体" w:eastAsia="宋体" w:hAnsi="宋体" w:hint="eastAsia"/>
              </w:rPr>
              <w:t>前后端分离</w:t>
            </w:r>
          </w:p>
        </w:tc>
        <w:tc>
          <w:tcPr>
            <w:tcW w:w="4148" w:type="dxa"/>
          </w:tcPr>
          <w:p w14:paraId="24787A5F" w14:textId="2318ED75" w:rsidR="0074079B" w:rsidRPr="003D6D5F" w:rsidRDefault="0074079B" w:rsidP="00FC73D6">
            <w:pPr>
              <w:pStyle w:val="aa"/>
              <w:shd w:val="clear" w:color="auto" w:fill="FFFFFF"/>
              <w:spacing w:before="150" w:beforeAutospacing="0" w:after="150" w:afterAutospacing="0"/>
              <w:rPr>
                <w:sz w:val="21"/>
                <w:szCs w:val="21"/>
              </w:rPr>
            </w:pPr>
            <w:r w:rsidRPr="003D6D5F">
              <w:rPr>
                <w:sz w:val="21"/>
                <w:szCs w:val="21"/>
              </w:rPr>
              <w:t>后端专注于：后端控制层（Restful API） &amp; 服务层 &amp; 数据访问层；前端专注于：前端控制层（Nodejs） &amp; 视图层</w:t>
            </w:r>
          </w:p>
        </w:tc>
      </w:tr>
      <w:tr w:rsidR="00D274D5" w:rsidRPr="003D6D5F" w14:paraId="0336D2EE" w14:textId="77777777" w:rsidTr="0074079B">
        <w:tc>
          <w:tcPr>
            <w:tcW w:w="4148" w:type="dxa"/>
          </w:tcPr>
          <w:p w14:paraId="13BC97EC" w14:textId="24E1FDCF" w:rsidR="0074079B" w:rsidRPr="003D6D5F" w:rsidRDefault="0074079B" w:rsidP="004A5C4E">
            <w:pPr>
              <w:rPr>
                <w:rFonts w:ascii="宋体" w:eastAsia="宋体" w:hAnsi="宋体"/>
              </w:rPr>
            </w:pPr>
            <w:r w:rsidRPr="003D6D5F">
              <w:rPr>
                <w:rFonts w:ascii="宋体" w:eastAsia="宋体" w:hAnsi="宋体"/>
              </w:rPr>
              <w:t>MVC架构</w:t>
            </w:r>
          </w:p>
        </w:tc>
        <w:tc>
          <w:tcPr>
            <w:tcW w:w="4148" w:type="dxa"/>
          </w:tcPr>
          <w:p w14:paraId="451CF6DA" w14:textId="1C77F8B1" w:rsidR="0074079B" w:rsidRPr="003D6D5F" w:rsidRDefault="0074079B" w:rsidP="004A5C4E">
            <w:pPr>
              <w:rPr>
                <w:rFonts w:ascii="宋体" w:eastAsia="宋体" w:hAnsi="宋体"/>
              </w:rPr>
            </w:pPr>
            <w:r w:rsidRPr="003D6D5F">
              <w:rPr>
                <w:rFonts w:ascii="宋体" w:eastAsia="宋体" w:hAnsi="宋体" w:cs="Arial"/>
                <w:szCs w:val="21"/>
                <w:shd w:val="clear" w:color="auto" w:fill="FFFFFF"/>
              </w:rPr>
              <w:t>用一种业务逻辑、数据、界面显示分离的方法组织代码</w:t>
            </w:r>
          </w:p>
        </w:tc>
      </w:tr>
    </w:tbl>
    <w:p w14:paraId="199D4E6C" w14:textId="3E58E6D6" w:rsidR="004A5C4E" w:rsidRPr="003D6D5F" w:rsidRDefault="004A5C4E" w:rsidP="004A5C4E">
      <w:pPr>
        <w:ind w:left="420"/>
        <w:rPr>
          <w:rFonts w:ascii="宋体" w:eastAsia="宋体" w:hAnsi="宋体"/>
        </w:rPr>
      </w:pPr>
    </w:p>
    <w:p w14:paraId="4731F816" w14:textId="24CA2C9E" w:rsidR="004A5C4E" w:rsidRPr="003D6D5F" w:rsidRDefault="004A5C4E" w:rsidP="00F60354">
      <w:pPr>
        <w:pStyle w:val="1"/>
        <w:numPr>
          <w:ilvl w:val="0"/>
          <w:numId w:val="8"/>
        </w:numPr>
        <w:rPr>
          <w:rFonts w:ascii="宋体" w:eastAsia="宋体" w:hAnsi="宋体"/>
        </w:rPr>
      </w:pPr>
      <w:bookmarkStart w:id="5" w:name="_Toc518248094"/>
      <w:bookmarkStart w:id="6" w:name="_Toc518656067"/>
      <w:r w:rsidRPr="003D6D5F">
        <w:rPr>
          <w:rFonts w:ascii="宋体" w:eastAsia="宋体" w:hAnsi="宋体" w:hint="eastAsia"/>
        </w:rPr>
        <w:t>需求分析</w:t>
      </w:r>
      <w:bookmarkEnd w:id="5"/>
      <w:bookmarkEnd w:id="6"/>
    </w:p>
    <w:p w14:paraId="2A062C63" w14:textId="19E65AEA" w:rsidR="00F60354" w:rsidRPr="003D6D5F" w:rsidRDefault="00F60354" w:rsidP="00F60354">
      <w:pPr>
        <w:pStyle w:val="2"/>
        <w:numPr>
          <w:ilvl w:val="0"/>
          <w:numId w:val="0"/>
        </w:numPr>
      </w:pPr>
      <w:bookmarkStart w:id="7" w:name="_Toc516781518"/>
      <w:bookmarkStart w:id="8" w:name="_Toc516781698"/>
      <w:bookmarkStart w:id="9" w:name="_Toc516781606"/>
      <w:bookmarkStart w:id="10" w:name="_Toc518248095"/>
      <w:bookmarkStart w:id="11" w:name="_Toc518656068"/>
      <w:r w:rsidRPr="003D6D5F">
        <w:t>2.1</w:t>
      </w:r>
      <w:r w:rsidRPr="003D6D5F">
        <w:rPr>
          <w:rFonts w:hint="eastAsia"/>
        </w:rPr>
        <w:t xml:space="preserve"> </w:t>
      </w:r>
      <w:bookmarkEnd w:id="7"/>
      <w:bookmarkEnd w:id="8"/>
      <w:bookmarkEnd w:id="9"/>
      <w:bookmarkEnd w:id="10"/>
      <w:r w:rsidRPr="003D6D5F">
        <w:rPr>
          <w:rFonts w:hint="eastAsia"/>
        </w:rPr>
        <w:t>软件总体描述</w:t>
      </w:r>
      <w:bookmarkEnd w:id="11"/>
    </w:p>
    <w:p w14:paraId="0451F515" w14:textId="4F3CFFD8" w:rsidR="00F60354" w:rsidRPr="003D6D5F" w:rsidRDefault="00F60354" w:rsidP="00F60354">
      <w:pPr>
        <w:ind w:firstLineChars="200" w:firstLine="420"/>
        <w:rPr>
          <w:rFonts w:ascii="宋体" w:eastAsia="宋体" w:hAnsi="宋体"/>
        </w:rPr>
      </w:pPr>
      <w:r w:rsidRPr="003D6D5F">
        <w:rPr>
          <w:rFonts w:ascii="宋体" w:eastAsia="宋体" w:hAnsi="宋体" w:hint="eastAsia"/>
        </w:rPr>
        <w:t>我们小组围绕借书</w:t>
      </w:r>
      <w:proofErr w:type="gramStart"/>
      <w:r w:rsidRPr="003D6D5F">
        <w:rPr>
          <w:rFonts w:ascii="宋体" w:eastAsia="宋体" w:hAnsi="宋体" w:hint="eastAsia"/>
        </w:rPr>
        <w:t>难这个</w:t>
      </w:r>
      <w:proofErr w:type="gramEnd"/>
      <w:r w:rsidRPr="003D6D5F">
        <w:rPr>
          <w:rFonts w:ascii="宋体" w:eastAsia="宋体" w:hAnsi="宋体" w:hint="eastAsia"/>
        </w:rPr>
        <w:t>问题，开发出可供于学生们自主交换、借阅书籍的平台，提供以下功能：</w:t>
      </w:r>
    </w:p>
    <w:p w14:paraId="5733CFC3" w14:textId="77777777" w:rsidR="00F60354" w:rsidRPr="003D6D5F" w:rsidRDefault="00F60354" w:rsidP="00F60354">
      <w:pPr>
        <w:numPr>
          <w:ilvl w:val="0"/>
          <w:numId w:val="9"/>
        </w:numPr>
        <w:ind w:firstLine="420"/>
        <w:rPr>
          <w:rFonts w:ascii="宋体" w:eastAsia="宋体" w:hAnsi="宋体"/>
        </w:rPr>
      </w:pPr>
      <w:r w:rsidRPr="003D6D5F">
        <w:rPr>
          <w:rFonts w:ascii="宋体" w:eastAsia="宋体" w:hAnsi="宋体" w:hint="eastAsia"/>
        </w:rPr>
        <w:t>发布图书借出信息</w:t>
      </w:r>
    </w:p>
    <w:p w14:paraId="79B66153" w14:textId="77777777" w:rsidR="00F60354" w:rsidRPr="003D6D5F" w:rsidRDefault="00F60354" w:rsidP="00F60354">
      <w:pPr>
        <w:numPr>
          <w:ilvl w:val="0"/>
          <w:numId w:val="9"/>
        </w:numPr>
        <w:ind w:firstLine="420"/>
        <w:rPr>
          <w:rFonts w:ascii="宋体" w:eastAsia="宋体" w:hAnsi="宋体"/>
        </w:rPr>
      </w:pPr>
      <w:r w:rsidRPr="003D6D5F">
        <w:rPr>
          <w:rFonts w:ascii="宋体" w:eastAsia="宋体" w:hAnsi="宋体" w:hint="eastAsia"/>
        </w:rPr>
        <w:t>通过借出信息联系借出人</w:t>
      </w:r>
    </w:p>
    <w:p w14:paraId="64C0A629" w14:textId="77777777" w:rsidR="00F60354" w:rsidRPr="003D6D5F" w:rsidRDefault="00F60354" w:rsidP="00F60354">
      <w:pPr>
        <w:numPr>
          <w:ilvl w:val="0"/>
          <w:numId w:val="9"/>
        </w:numPr>
        <w:ind w:firstLine="420"/>
        <w:rPr>
          <w:rFonts w:ascii="宋体" w:eastAsia="宋体" w:hAnsi="宋体"/>
        </w:rPr>
      </w:pPr>
      <w:r w:rsidRPr="003D6D5F">
        <w:rPr>
          <w:rFonts w:ascii="宋体" w:eastAsia="宋体" w:hAnsi="宋体" w:hint="eastAsia"/>
        </w:rPr>
        <w:t>发布图书求借信息</w:t>
      </w:r>
    </w:p>
    <w:p w14:paraId="4DB35A38" w14:textId="77777777" w:rsidR="00F60354" w:rsidRPr="003D6D5F" w:rsidRDefault="00F60354" w:rsidP="00F60354">
      <w:pPr>
        <w:numPr>
          <w:ilvl w:val="0"/>
          <w:numId w:val="9"/>
        </w:numPr>
        <w:ind w:firstLine="420"/>
        <w:rPr>
          <w:rFonts w:ascii="宋体" w:eastAsia="宋体" w:hAnsi="宋体"/>
        </w:rPr>
      </w:pPr>
      <w:r w:rsidRPr="003D6D5F">
        <w:rPr>
          <w:rFonts w:ascii="宋体" w:eastAsia="宋体" w:hAnsi="宋体" w:hint="eastAsia"/>
        </w:rPr>
        <w:t>通过借出信息联系借出人</w:t>
      </w:r>
    </w:p>
    <w:p w14:paraId="749902B0" w14:textId="77777777" w:rsidR="00F60354" w:rsidRPr="003D6D5F" w:rsidRDefault="00F60354" w:rsidP="00F60354">
      <w:pPr>
        <w:ind w:firstLine="420"/>
        <w:rPr>
          <w:rFonts w:ascii="宋体" w:eastAsia="宋体" w:hAnsi="宋体"/>
        </w:rPr>
      </w:pPr>
      <w:r w:rsidRPr="003D6D5F">
        <w:rPr>
          <w:rFonts w:ascii="宋体" w:eastAsia="宋体" w:hAnsi="宋体" w:hint="eastAsia"/>
        </w:rPr>
        <w:t>考虑到目前学生</w:t>
      </w:r>
      <w:proofErr w:type="gramStart"/>
      <w:r w:rsidRPr="003D6D5F">
        <w:rPr>
          <w:rFonts w:ascii="宋体" w:eastAsia="宋体" w:hAnsi="宋体" w:hint="eastAsia"/>
        </w:rPr>
        <w:t>对微信的</w:t>
      </w:r>
      <w:proofErr w:type="gramEnd"/>
      <w:r w:rsidRPr="003D6D5F">
        <w:rPr>
          <w:rFonts w:ascii="宋体" w:eastAsia="宋体" w:hAnsi="宋体" w:hint="eastAsia"/>
        </w:rPr>
        <w:t>使用较多，我们决定</w:t>
      </w:r>
      <w:proofErr w:type="gramStart"/>
      <w:r w:rsidRPr="003D6D5F">
        <w:rPr>
          <w:rFonts w:ascii="宋体" w:eastAsia="宋体" w:hAnsi="宋体" w:hint="eastAsia"/>
        </w:rPr>
        <w:t>使用微信</w:t>
      </w:r>
      <w:proofErr w:type="gramEnd"/>
      <w:r w:rsidRPr="003D6D5F">
        <w:rPr>
          <w:rFonts w:ascii="宋体" w:eastAsia="宋体" w:hAnsi="宋体" w:hint="eastAsia"/>
        </w:rPr>
        <w:t>小程序作为用户接入的界面，用户可以</w:t>
      </w:r>
      <w:proofErr w:type="gramStart"/>
      <w:r w:rsidRPr="003D6D5F">
        <w:rPr>
          <w:rFonts w:ascii="宋体" w:eastAsia="宋体" w:hAnsi="宋体" w:hint="eastAsia"/>
        </w:rPr>
        <w:t>通过微信进</w:t>
      </w:r>
      <w:proofErr w:type="gramEnd"/>
      <w:r w:rsidRPr="003D6D5F">
        <w:rPr>
          <w:rFonts w:ascii="宋体" w:eastAsia="宋体" w:hAnsi="宋体" w:hint="eastAsia"/>
        </w:rPr>
        <w:t>行登录操作。</w:t>
      </w:r>
    </w:p>
    <w:p w14:paraId="25FE2FD9" w14:textId="5E8147A6" w:rsidR="00F60354" w:rsidRPr="003D6D5F" w:rsidRDefault="00F60354" w:rsidP="00F60354">
      <w:pPr>
        <w:pStyle w:val="2"/>
        <w:numPr>
          <w:ilvl w:val="0"/>
          <w:numId w:val="0"/>
        </w:numPr>
        <w:ind w:left="576" w:hanging="576"/>
      </w:pPr>
      <w:bookmarkStart w:id="12" w:name="_Toc518248096"/>
      <w:bookmarkStart w:id="13" w:name="_Toc516781699"/>
      <w:bookmarkStart w:id="14" w:name="_Toc516781607"/>
      <w:bookmarkStart w:id="15" w:name="_Toc516781519"/>
      <w:bookmarkStart w:id="16" w:name="_Toc518656069"/>
      <w:r w:rsidRPr="003D6D5F">
        <w:rPr>
          <w:rFonts w:hint="eastAsia"/>
        </w:rPr>
        <w:lastRenderedPageBreak/>
        <w:t xml:space="preserve">2.2 </w:t>
      </w:r>
      <w:bookmarkEnd w:id="12"/>
      <w:bookmarkEnd w:id="13"/>
      <w:bookmarkEnd w:id="14"/>
      <w:bookmarkEnd w:id="15"/>
      <w:r w:rsidRPr="003D6D5F">
        <w:rPr>
          <w:rFonts w:hint="eastAsia"/>
          <w:szCs w:val="21"/>
        </w:rPr>
        <w:t>软件设计约束及有关说明</w:t>
      </w:r>
      <w:bookmarkEnd w:id="16"/>
    </w:p>
    <w:p w14:paraId="20A6818D" w14:textId="2DD9F29A" w:rsidR="00F60354" w:rsidRPr="003D6D5F" w:rsidRDefault="00F60354" w:rsidP="00F60354">
      <w:pPr>
        <w:rPr>
          <w:rFonts w:ascii="宋体" w:eastAsia="宋体" w:hAnsi="宋体"/>
        </w:rPr>
      </w:pPr>
      <w:r w:rsidRPr="003D6D5F">
        <w:rPr>
          <w:rFonts w:ascii="宋体" w:eastAsia="宋体" w:hAnsi="宋体"/>
        </w:rPr>
        <w:tab/>
      </w:r>
      <w:r w:rsidRPr="003D6D5F">
        <w:rPr>
          <w:rFonts w:ascii="宋体" w:eastAsia="宋体" w:hAnsi="宋体" w:hint="eastAsia"/>
        </w:rPr>
        <w:t>开发环境：Windows</w:t>
      </w:r>
    </w:p>
    <w:p w14:paraId="1D3CD04B" w14:textId="441771E8" w:rsidR="00F60354" w:rsidRPr="003D6D5F" w:rsidRDefault="00F60354" w:rsidP="00F60354">
      <w:pPr>
        <w:rPr>
          <w:rFonts w:ascii="宋体" w:eastAsia="宋体" w:hAnsi="宋体"/>
        </w:rPr>
      </w:pPr>
      <w:r w:rsidRPr="003D6D5F">
        <w:rPr>
          <w:rFonts w:ascii="宋体" w:eastAsia="宋体" w:hAnsi="宋体"/>
        </w:rPr>
        <w:tab/>
      </w:r>
      <w:r w:rsidRPr="003D6D5F">
        <w:rPr>
          <w:rFonts w:ascii="宋体" w:eastAsia="宋体" w:hAnsi="宋体" w:hint="eastAsia"/>
        </w:rPr>
        <w:t>编程语言：后端：java</w:t>
      </w:r>
    </w:p>
    <w:p w14:paraId="5279B263" w14:textId="657860CD" w:rsidR="00F60354" w:rsidRPr="003D6D5F" w:rsidRDefault="00F60354" w:rsidP="00F60354">
      <w:pPr>
        <w:rPr>
          <w:rFonts w:ascii="宋体" w:eastAsia="宋体" w:hAnsi="宋体"/>
        </w:rPr>
      </w:pPr>
      <w:r w:rsidRPr="003D6D5F">
        <w:rPr>
          <w:rFonts w:ascii="宋体" w:eastAsia="宋体" w:hAnsi="宋体"/>
        </w:rPr>
        <w:tab/>
      </w:r>
      <w:r w:rsidRPr="003D6D5F">
        <w:rPr>
          <w:rFonts w:ascii="宋体" w:eastAsia="宋体" w:hAnsi="宋体"/>
        </w:rPr>
        <w:tab/>
      </w:r>
      <w:r w:rsidRPr="003D6D5F">
        <w:rPr>
          <w:rFonts w:ascii="宋体" w:eastAsia="宋体" w:hAnsi="宋体"/>
        </w:rPr>
        <w:tab/>
        <w:t xml:space="preserve">  </w:t>
      </w:r>
      <w:r w:rsidRPr="003D6D5F">
        <w:rPr>
          <w:rFonts w:ascii="宋体" w:eastAsia="宋体" w:hAnsi="宋体" w:hint="eastAsia"/>
        </w:rPr>
        <w:t>前端：</w:t>
      </w:r>
      <w:proofErr w:type="gramStart"/>
      <w:r w:rsidRPr="003D6D5F">
        <w:rPr>
          <w:rFonts w:ascii="宋体" w:eastAsia="宋体" w:hAnsi="宋体" w:hint="eastAsia"/>
        </w:rPr>
        <w:t>微信小</w:t>
      </w:r>
      <w:proofErr w:type="gramEnd"/>
      <w:r w:rsidRPr="003D6D5F">
        <w:rPr>
          <w:rFonts w:ascii="宋体" w:eastAsia="宋体" w:hAnsi="宋体" w:hint="eastAsia"/>
        </w:rPr>
        <w:t>程序</w:t>
      </w:r>
    </w:p>
    <w:p w14:paraId="5626765B" w14:textId="1B84A1A9" w:rsidR="00F60354" w:rsidRPr="003D6D5F" w:rsidRDefault="00F60354" w:rsidP="00F60354">
      <w:pPr>
        <w:rPr>
          <w:rFonts w:ascii="宋体" w:eastAsia="宋体" w:hAnsi="宋体"/>
        </w:rPr>
      </w:pPr>
      <w:r w:rsidRPr="003D6D5F">
        <w:rPr>
          <w:rFonts w:ascii="宋体" w:eastAsia="宋体" w:hAnsi="宋体"/>
        </w:rPr>
        <w:tab/>
      </w:r>
      <w:r w:rsidRPr="003D6D5F">
        <w:rPr>
          <w:rFonts w:ascii="宋体" w:eastAsia="宋体" w:hAnsi="宋体" w:cs="Arial"/>
          <w:shd w:val="clear" w:color="auto" w:fill="FFFFFF"/>
        </w:rPr>
        <w:t>遵循的规范：软件的设计和开发过程严格按照软件的设计方案要求来进行。</w:t>
      </w:r>
    </w:p>
    <w:p w14:paraId="5A5A66A4" w14:textId="74BC94B0" w:rsidR="00F60354" w:rsidRPr="003D6D5F" w:rsidRDefault="00A44EDF" w:rsidP="00A44EDF">
      <w:pPr>
        <w:pStyle w:val="2"/>
        <w:numPr>
          <w:ilvl w:val="0"/>
          <w:numId w:val="0"/>
        </w:numPr>
        <w:ind w:left="576" w:hanging="576"/>
      </w:pPr>
      <w:bookmarkStart w:id="17" w:name="_Toc518656070"/>
      <w:r w:rsidRPr="003D6D5F">
        <w:rPr>
          <w:rFonts w:hint="eastAsia"/>
        </w:rPr>
        <w:t>2.3 使用者特点</w:t>
      </w:r>
      <w:bookmarkEnd w:id="17"/>
    </w:p>
    <w:p w14:paraId="4F95BD4F" w14:textId="52ED242C" w:rsidR="00A44EDF" w:rsidRPr="003D6D5F" w:rsidRDefault="00A44EDF" w:rsidP="00A44EDF">
      <w:pPr>
        <w:rPr>
          <w:rFonts w:ascii="宋体" w:eastAsia="宋体" w:hAnsi="宋体"/>
        </w:rPr>
      </w:pPr>
      <w:r w:rsidRPr="003D6D5F">
        <w:rPr>
          <w:rFonts w:ascii="宋体" w:eastAsia="宋体" w:hAnsi="宋体"/>
        </w:rPr>
        <w:tab/>
      </w:r>
      <w:r w:rsidRPr="003D6D5F">
        <w:rPr>
          <w:rFonts w:ascii="宋体" w:eastAsia="宋体" w:hAnsi="宋体" w:hint="eastAsia"/>
        </w:rPr>
        <w:t>本软件主要使用者为在校大学生，应届毕业生。</w:t>
      </w:r>
    </w:p>
    <w:p w14:paraId="474B7E3E" w14:textId="77777777" w:rsidR="00A44EDF" w:rsidRPr="003D6D5F" w:rsidRDefault="00A44EDF" w:rsidP="00A44EDF">
      <w:pPr>
        <w:pStyle w:val="1"/>
        <w:numPr>
          <w:ilvl w:val="0"/>
          <w:numId w:val="0"/>
        </w:numPr>
        <w:ind w:left="432" w:hanging="432"/>
        <w:rPr>
          <w:rFonts w:ascii="宋体" w:eastAsia="宋体" w:hAnsi="宋体"/>
        </w:rPr>
      </w:pPr>
      <w:bookmarkStart w:id="18" w:name="_Toc516781714"/>
      <w:bookmarkStart w:id="19" w:name="_Toc516781622"/>
      <w:bookmarkStart w:id="20" w:name="_Toc516781534"/>
      <w:bookmarkStart w:id="21" w:name="_Toc518248111"/>
      <w:bookmarkStart w:id="22" w:name="_Toc518656071"/>
      <w:r w:rsidRPr="003D6D5F">
        <w:rPr>
          <w:rFonts w:ascii="宋体" w:eastAsia="宋体" w:hAnsi="宋体" w:hint="eastAsia"/>
        </w:rPr>
        <w:t>三、架构设计</w:t>
      </w:r>
      <w:bookmarkEnd w:id="18"/>
      <w:bookmarkEnd w:id="19"/>
      <w:bookmarkEnd w:id="20"/>
      <w:bookmarkEnd w:id="21"/>
      <w:bookmarkEnd w:id="22"/>
    </w:p>
    <w:p w14:paraId="4C87D5F8" w14:textId="020A3A5B" w:rsidR="00F16993" w:rsidRPr="003D6D5F" w:rsidRDefault="00A44EDF" w:rsidP="00F16993">
      <w:pPr>
        <w:pStyle w:val="2"/>
        <w:numPr>
          <w:ilvl w:val="0"/>
          <w:numId w:val="0"/>
        </w:numPr>
        <w:ind w:left="576" w:hanging="576"/>
      </w:pPr>
      <w:bookmarkStart w:id="23" w:name="_Toc516781715"/>
      <w:bookmarkStart w:id="24" w:name="_Toc518248112"/>
      <w:bookmarkStart w:id="25" w:name="_Toc516781623"/>
      <w:bookmarkStart w:id="26" w:name="_Toc516781535"/>
      <w:bookmarkStart w:id="27" w:name="_Toc518656072"/>
      <w:r w:rsidRPr="003D6D5F">
        <w:rPr>
          <w:rFonts w:hint="eastAsia"/>
        </w:rPr>
        <w:t>3.1</w:t>
      </w:r>
      <w:bookmarkEnd w:id="23"/>
      <w:bookmarkEnd w:id="24"/>
      <w:bookmarkEnd w:id="25"/>
      <w:bookmarkEnd w:id="26"/>
      <w:r w:rsidR="00F16993" w:rsidRPr="003D6D5F">
        <w:rPr>
          <w:rFonts w:hint="eastAsia"/>
        </w:rPr>
        <w:t>支持软件</w:t>
      </w:r>
      <w:r w:rsidRPr="003D6D5F">
        <w:rPr>
          <w:rFonts w:hint="eastAsia"/>
        </w:rPr>
        <w:t>环境</w:t>
      </w:r>
      <w:bookmarkEnd w:id="27"/>
    </w:p>
    <w:tbl>
      <w:tblPr>
        <w:tblStyle w:val="a9"/>
        <w:tblW w:w="0" w:type="auto"/>
        <w:tblLook w:val="04A0" w:firstRow="1" w:lastRow="0" w:firstColumn="1" w:lastColumn="0" w:noHBand="0" w:noVBand="1"/>
      </w:tblPr>
      <w:tblGrid>
        <w:gridCol w:w="4148"/>
        <w:gridCol w:w="4148"/>
      </w:tblGrid>
      <w:tr w:rsidR="00D274D5" w:rsidRPr="003D6D5F" w14:paraId="19B91C37" w14:textId="77777777" w:rsidTr="00F16993">
        <w:tc>
          <w:tcPr>
            <w:tcW w:w="4148" w:type="dxa"/>
          </w:tcPr>
          <w:p w14:paraId="72F5B75B" w14:textId="5716192B" w:rsidR="00F16993" w:rsidRPr="003D6D5F" w:rsidRDefault="00F16993" w:rsidP="00F16993">
            <w:pPr>
              <w:rPr>
                <w:rFonts w:ascii="宋体" w:eastAsia="宋体" w:hAnsi="宋体"/>
              </w:rPr>
            </w:pPr>
            <w:r w:rsidRPr="003D6D5F">
              <w:rPr>
                <w:rFonts w:ascii="宋体" w:eastAsia="宋体" w:hAnsi="宋体" w:hint="eastAsia"/>
              </w:rPr>
              <w:t>需求名称</w:t>
            </w:r>
          </w:p>
        </w:tc>
        <w:tc>
          <w:tcPr>
            <w:tcW w:w="4148" w:type="dxa"/>
          </w:tcPr>
          <w:p w14:paraId="57880F20" w14:textId="05D07A64" w:rsidR="00F16993" w:rsidRPr="003D6D5F" w:rsidRDefault="00F16993" w:rsidP="00F16993">
            <w:pPr>
              <w:rPr>
                <w:rFonts w:ascii="宋体" w:eastAsia="宋体" w:hAnsi="宋体"/>
              </w:rPr>
            </w:pPr>
            <w:r w:rsidRPr="003D6D5F">
              <w:rPr>
                <w:rFonts w:ascii="宋体" w:eastAsia="宋体" w:hAnsi="宋体" w:hint="eastAsia"/>
              </w:rPr>
              <w:t>详细要求</w:t>
            </w:r>
          </w:p>
        </w:tc>
      </w:tr>
      <w:tr w:rsidR="00D274D5" w:rsidRPr="003D6D5F" w14:paraId="54E45823" w14:textId="77777777" w:rsidTr="00F16993">
        <w:tc>
          <w:tcPr>
            <w:tcW w:w="4148" w:type="dxa"/>
          </w:tcPr>
          <w:p w14:paraId="6D7C186F" w14:textId="29F3F3CB" w:rsidR="00F16993" w:rsidRPr="003D6D5F" w:rsidRDefault="00F16993" w:rsidP="00F16993">
            <w:pPr>
              <w:rPr>
                <w:rFonts w:ascii="宋体" w:eastAsia="宋体" w:hAnsi="宋体"/>
              </w:rPr>
            </w:pPr>
            <w:r w:rsidRPr="003D6D5F">
              <w:rPr>
                <w:rFonts w:ascii="宋体" w:eastAsia="宋体" w:hAnsi="宋体" w:hint="eastAsia"/>
              </w:rPr>
              <w:t>操作系统</w:t>
            </w:r>
          </w:p>
        </w:tc>
        <w:tc>
          <w:tcPr>
            <w:tcW w:w="4148" w:type="dxa"/>
          </w:tcPr>
          <w:p w14:paraId="4CC24BD7" w14:textId="05659EB6" w:rsidR="00F16993" w:rsidRPr="003D6D5F" w:rsidRDefault="00F16993" w:rsidP="00F16993">
            <w:pPr>
              <w:rPr>
                <w:rFonts w:ascii="宋体" w:eastAsia="宋体" w:hAnsi="宋体"/>
              </w:rPr>
            </w:pPr>
            <w:r w:rsidRPr="003D6D5F">
              <w:rPr>
                <w:rFonts w:ascii="宋体" w:eastAsia="宋体" w:hAnsi="宋体" w:hint="eastAsia"/>
              </w:rPr>
              <w:t>iOS</w:t>
            </w:r>
            <w:r w:rsidRPr="003D6D5F">
              <w:rPr>
                <w:rFonts w:ascii="宋体" w:eastAsia="宋体" w:hAnsi="宋体"/>
              </w:rPr>
              <w:t>/</w:t>
            </w:r>
            <w:proofErr w:type="gramStart"/>
            <w:r w:rsidRPr="003D6D5F">
              <w:rPr>
                <w:rFonts w:ascii="宋体" w:eastAsia="宋体" w:hAnsi="宋体" w:hint="eastAsia"/>
              </w:rPr>
              <w:t>安卓</w:t>
            </w:r>
            <w:proofErr w:type="gramEnd"/>
          </w:p>
        </w:tc>
      </w:tr>
    </w:tbl>
    <w:p w14:paraId="1BFD265A" w14:textId="5D6D616A" w:rsidR="00F16993" w:rsidRPr="003D6D5F" w:rsidRDefault="00F16993" w:rsidP="00F16993">
      <w:pPr>
        <w:rPr>
          <w:rFonts w:ascii="宋体" w:eastAsia="宋体" w:hAnsi="宋体"/>
        </w:rPr>
      </w:pPr>
    </w:p>
    <w:p w14:paraId="35FE90D5" w14:textId="6216D5EC" w:rsidR="00F16993" w:rsidRPr="003D6D5F" w:rsidRDefault="00F16993" w:rsidP="00F16993">
      <w:pPr>
        <w:pStyle w:val="2"/>
        <w:numPr>
          <w:ilvl w:val="0"/>
          <w:numId w:val="0"/>
        </w:numPr>
        <w:ind w:left="576" w:hanging="576"/>
      </w:pPr>
      <w:bookmarkStart w:id="28" w:name="_Toc516781540"/>
      <w:bookmarkStart w:id="29" w:name="_Toc518248117"/>
      <w:bookmarkStart w:id="30" w:name="_Toc516781628"/>
      <w:bookmarkStart w:id="31" w:name="_Toc516781720"/>
      <w:bookmarkStart w:id="32" w:name="_Toc518656073"/>
      <w:r w:rsidRPr="003D6D5F">
        <w:rPr>
          <w:rFonts w:hint="eastAsia"/>
        </w:rPr>
        <w:t>3.2</w:t>
      </w:r>
      <w:bookmarkEnd w:id="28"/>
      <w:bookmarkEnd w:id="29"/>
      <w:bookmarkEnd w:id="30"/>
      <w:bookmarkEnd w:id="31"/>
      <w:r w:rsidRPr="003D6D5F">
        <w:rPr>
          <w:rFonts w:hint="eastAsia"/>
        </w:rPr>
        <w:t>接口</w:t>
      </w:r>
      <w:bookmarkEnd w:id="32"/>
    </w:p>
    <w:p w14:paraId="2B86770B" w14:textId="77777777" w:rsidR="00F16993" w:rsidRPr="003D6D5F" w:rsidRDefault="00F16993" w:rsidP="00F16993">
      <w:pPr>
        <w:pStyle w:val="3"/>
        <w:rPr>
          <w:rFonts w:ascii="宋体" w:eastAsia="宋体" w:hAnsi="宋体"/>
          <w:sz w:val="28"/>
        </w:rPr>
      </w:pPr>
      <w:bookmarkStart w:id="33" w:name="_Toc516781716"/>
      <w:bookmarkStart w:id="34" w:name="_Toc516781624"/>
      <w:bookmarkStart w:id="35" w:name="_Toc518248113"/>
      <w:bookmarkStart w:id="36" w:name="_Toc516781536"/>
      <w:bookmarkStart w:id="37" w:name="_Toc518656074"/>
      <w:r w:rsidRPr="003D6D5F">
        <w:rPr>
          <w:rFonts w:ascii="宋体" w:eastAsia="宋体" w:hAnsi="宋体" w:hint="eastAsia"/>
          <w:sz w:val="28"/>
        </w:rPr>
        <w:t>3.</w:t>
      </w:r>
      <w:r w:rsidRPr="003D6D5F">
        <w:rPr>
          <w:rFonts w:ascii="宋体" w:eastAsia="宋体" w:hAnsi="宋体"/>
          <w:sz w:val="28"/>
        </w:rPr>
        <w:t>2</w:t>
      </w:r>
      <w:r w:rsidRPr="003D6D5F">
        <w:rPr>
          <w:rFonts w:ascii="宋体" w:eastAsia="宋体" w:hAnsi="宋体" w:hint="eastAsia"/>
          <w:sz w:val="28"/>
        </w:rPr>
        <w:t>.1</w:t>
      </w:r>
      <w:bookmarkEnd w:id="33"/>
      <w:bookmarkEnd w:id="34"/>
      <w:bookmarkEnd w:id="35"/>
      <w:bookmarkEnd w:id="36"/>
      <w:r w:rsidRPr="003D6D5F">
        <w:rPr>
          <w:rFonts w:ascii="宋体" w:eastAsia="宋体" w:hAnsi="宋体" w:hint="eastAsia"/>
          <w:sz w:val="28"/>
        </w:rPr>
        <w:t>外部接口</w:t>
      </w:r>
      <w:bookmarkEnd w:id="37"/>
    </w:p>
    <w:p w14:paraId="483F0DBB" w14:textId="5F310277" w:rsidR="00F16993" w:rsidRPr="003D6D5F" w:rsidRDefault="00F16993" w:rsidP="00CD3BF8">
      <w:pPr>
        <w:ind w:firstLine="420"/>
        <w:rPr>
          <w:rFonts w:ascii="宋体" w:eastAsia="宋体" w:hAnsi="宋体"/>
        </w:rPr>
      </w:pPr>
      <w:r w:rsidRPr="003D6D5F">
        <w:rPr>
          <w:rFonts w:ascii="宋体" w:eastAsia="宋体" w:hAnsi="宋体" w:cs="Arial"/>
          <w:shd w:val="clear" w:color="auto" w:fill="FFFFFF"/>
        </w:rPr>
        <w:t>外部接口的用户界面部分</w:t>
      </w:r>
      <w:proofErr w:type="gramStart"/>
      <w:r w:rsidRPr="003D6D5F">
        <w:rPr>
          <w:rFonts w:ascii="宋体" w:eastAsia="宋体" w:hAnsi="宋体" w:cs="Arial"/>
          <w:shd w:val="clear" w:color="auto" w:fill="FFFFFF"/>
        </w:rPr>
        <w:t>按</w:t>
      </w:r>
      <w:r w:rsidRPr="003D6D5F">
        <w:rPr>
          <w:rFonts w:ascii="宋体" w:eastAsia="宋体" w:hAnsi="宋体" w:cs="Arial" w:hint="eastAsia"/>
          <w:shd w:val="clear" w:color="auto" w:fill="FFFFFF"/>
        </w:rPr>
        <w:t>微信</w:t>
      </w:r>
      <w:proofErr w:type="gramEnd"/>
      <w:r w:rsidRPr="003D6D5F">
        <w:rPr>
          <w:rFonts w:ascii="宋体" w:eastAsia="宋体" w:hAnsi="宋体" w:cs="Arial" w:hint="eastAsia"/>
          <w:shd w:val="clear" w:color="auto" w:fill="FFFFFF"/>
        </w:rPr>
        <w:t>小程序</w:t>
      </w:r>
      <w:r w:rsidRPr="003D6D5F">
        <w:rPr>
          <w:rFonts w:ascii="宋体" w:eastAsia="宋体" w:hAnsi="宋体" w:cs="Arial"/>
          <w:shd w:val="clear" w:color="auto" w:fill="FFFFFF"/>
        </w:rPr>
        <w:t>用户界面的规范来设计，界面设计风格</w:t>
      </w:r>
      <w:r w:rsidRPr="003D6D5F">
        <w:rPr>
          <w:rFonts w:ascii="宋体" w:eastAsia="宋体" w:hAnsi="宋体" w:cs="Arial" w:hint="eastAsia"/>
          <w:shd w:val="clear" w:color="auto" w:fill="FFFFFF"/>
        </w:rPr>
        <w:t>与</w:t>
      </w:r>
      <w:proofErr w:type="gramStart"/>
      <w:r w:rsidRPr="003D6D5F">
        <w:rPr>
          <w:rFonts w:ascii="宋体" w:eastAsia="宋体" w:hAnsi="宋体" w:cs="Arial" w:hint="eastAsia"/>
          <w:shd w:val="clear" w:color="auto" w:fill="FFFFFF"/>
        </w:rPr>
        <w:t>微信</w:t>
      </w:r>
      <w:r w:rsidRPr="003D6D5F">
        <w:rPr>
          <w:rFonts w:ascii="宋体" w:eastAsia="宋体" w:hAnsi="宋体" w:cs="Arial"/>
          <w:shd w:val="clear" w:color="auto" w:fill="FFFFFF"/>
        </w:rPr>
        <w:t>环</w:t>
      </w:r>
      <w:proofErr w:type="gramEnd"/>
      <w:r w:rsidRPr="003D6D5F">
        <w:rPr>
          <w:rFonts w:ascii="宋体" w:eastAsia="宋体" w:hAnsi="宋体" w:cs="Arial"/>
          <w:shd w:val="clear" w:color="auto" w:fill="FFFFFF"/>
        </w:rPr>
        <w:t>境保持一致</w:t>
      </w:r>
      <w:r w:rsidRPr="003D6D5F">
        <w:rPr>
          <w:rFonts w:ascii="宋体" w:eastAsia="宋体" w:hAnsi="宋体" w:cs="Arial" w:hint="eastAsia"/>
          <w:shd w:val="clear" w:color="auto" w:fill="FFFFFF"/>
        </w:rPr>
        <w:t>，</w:t>
      </w:r>
      <w:r w:rsidRPr="003D6D5F">
        <w:rPr>
          <w:rFonts w:ascii="宋体" w:eastAsia="宋体" w:hAnsi="宋体" w:cs="Arial"/>
          <w:shd w:val="clear" w:color="auto" w:fill="FFFFFF"/>
        </w:rPr>
        <w:t>便于用户使用。</w:t>
      </w:r>
    </w:p>
    <w:p w14:paraId="5E8E2402" w14:textId="46E02F7C" w:rsidR="00F16993" w:rsidRPr="003D6D5F" w:rsidRDefault="00F16993" w:rsidP="00F16993">
      <w:pPr>
        <w:pStyle w:val="3"/>
        <w:rPr>
          <w:rFonts w:ascii="宋体" w:eastAsia="宋体" w:hAnsi="宋体"/>
          <w:sz w:val="28"/>
        </w:rPr>
      </w:pPr>
      <w:bookmarkStart w:id="38" w:name="_Toc516781717"/>
      <w:bookmarkStart w:id="39" w:name="_Toc516781625"/>
      <w:bookmarkStart w:id="40" w:name="_Toc516781537"/>
      <w:bookmarkStart w:id="41" w:name="_Toc518248114"/>
      <w:bookmarkStart w:id="42" w:name="_Toc518656075"/>
      <w:r w:rsidRPr="003D6D5F">
        <w:rPr>
          <w:rFonts w:ascii="宋体" w:eastAsia="宋体" w:hAnsi="宋体" w:hint="eastAsia"/>
          <w:sz w:val="28"/>
        </w:rPr>
        <w:t>3.</w:t>
      </w:r>
      <w:r w:rsidRPr="003D6D5F">
        <w:rPr>
          <w:rFonts w:ascii="宋体" w:eastAsia="宋体" w:hAnsi="宋体"/>
          <w:sz w:val="28"/>
        </w:rPr>
        <w:t>2</w:t>
      </w:r>
      <w:r w:rsidRPr="003D6D5F">
        <w:rPr>
          <w:rFonts w:ascii="宋体" w:eastAsia="宋体" w:hAnsi="宋体" w:hint="eastAsia"/>
          <w:sz w:val="28"/>
        </w:rPr>
        <w:t>.2</w:t>
      </w:r>
      <w:bookmarkEnd w:id="38"/>
      <w:bookmarkEnd w:id="39"/>
      <w:bookmarkEnd w:id="40"/>
      <w:bookmarkEnd w:id="41"/>
      <w:r w:rsidRPr="003D6D5F">
        <w:rPr>
          <w:rFonts w:ascii="宋体" w:eastAsia="宋体" w:hAnsi="宋体" w:hint="eastAsia"/>
          <w:sz w:val="28"/>
        </w:rPr>
        <w:t>软件接口</w:t>
      </w:r>
      <w:bookmarkEnd w:id="42"/>
    </w:p>
    <w:p w14:paraId="60767F87" w14:textId="32D573C1" w:rsidR="004A5C4E" w:rsidRPr="003D6D5F" w:rsidRDefault="00F16993" w:rsidP="00CD3BF8">
      <w:pPr>
        <w:ind w:firstLine="420"/>
        <w:rPr>
          <w:rFonts w:ascii="宋体" w:eastAsia="宋体" w:hAnsi="宋体" w:cs="Arial"/>
          <w:shd w:val="clear" w:color="auto" w:fill="FFFFFF"/>
        </w:rPr>
      </w:pPr>
      <w:r w:rsidRPr="003D6D5F">
        <w:rPr>
          <w:rFonts w:ascii="宋体" w:eastAsia="宋体" w:hAnsi="宋体" w:cs="Arial"/>
          <w:shd w:val="clear" w:color="auto" w:fill="FFFFFF"/>
        </w:rPr>
        <w:t>本软件运行</w:t>
      </w:r>
      <w:proofErr w:type="gramStart"/>
      <w:r w:rsidR="00CD3BF8" w:rsidRPr="003D6D5F">
        <w:rPr>
          <w:rFonts w:ascii="宋体" w:eastAsia="宋体" w:hAnsi="宋体" w:cs="Arial" w:hint="eastAsia"/>
          <w:shd w:val="clear" w:color="auto" w:fill="FFFFFF"/>
        </w:rPr>
        <w:t>于</w:t>
      </w:r>
      <w:r w:rsidRPr="003D6D5F">
        <w:rPr>
          <w:rFonts w:ascii="宋体" w:eastAsia="宋体" w:hAnsi="宋体" w:cs="Arial" w:hint="eastAsia"/>
          <w:shd w:val="clear" w:color="auto" w:fill="FFFFFF"/>
        </w:rPr>
        <w:t>微信</w:t>
      </w:r>
      <w:proofErr w:type="gramEnd"/>
      <w:r w:rsidRPr="003D6D5F">
        <w:rPr>
          <w:rFonts w:ascii="宋体" w:eastAsia="宋体" w:hAnsi="宋体" w:cs="Arial" w:hint="eastAsia"/>
          <w:shd w:val="clear" w:color="auto" w:fill="FFFFFF"/>
        </w:rPr>
        <w:t>6</w:t>
      </w:r>
      <w:r w:rsidRPr="003D6D5F">
        <w:rPr>
          <w:rFonts w:ascii="宋体" w:eastAsia="宋体" w:hAnsi="宋体" w:cs="Arial"/>
          <w:shd w:val="clear" w:color="auto" w:fill="FFFFFF"/>
        </w:rPr>
        <w:t>.6.1及以上版本上，整个环境需要运行在</w:t>
      </w:r>
      <w:r w:rsidR="00CD3BF8" w:rsidRPr="003D6D5F">
        <w:rPr>
          <w:rFonts w:ascii="宋体" w:eastAsia="宋体" w:hAnsi="宋体" w:cs="Arial" w:hint="eastAsia"/>
          <w:shd w:val="clear" w:color="auto" w:fill="FFFFFF"/>
        </w:rPr>
        <w:t>iOS和安卓</w:t>
      </w:r>
      <w:r w:rsidRPr="003D6D5F">
        <w:rPr>
          <w:rFonts w:ascii="宋体" w:eastAsia="宋体" w:hAnsi="宋体" w:cs="Arial"/>
          <w:shd w:val="clear" w:color="auto" w:fill="FFFFFF"/>
        </w:rPr>
        <w:t>的操作系统之上。</w:t>
      </w:r>
    </w:p>
    <w:p w14:paraId="76D2B890" w14:textId="2F8E1665" w:rsidR="00CD3BF8" w:rsidRPr="003D6D5F" w:rsidRDefault="00CD3BF8" w:rsidP="00CD3BF8">
      <w:pPr>
        <w:pStyle w:val="3"/>
        <w:rPr>
          <w:rFonts w:ascii="宋体" w:eastAsia="宋体" w:hAnsi="宋体"/>
          <w:sz w:val="28"/>
        </w:rPr>
      </w:pPr>
      <w:bookmarkStart w:id="43" w:name="_Toc516781626"/>
      <w:bookmarkStart w:id="44" w:name="_Toc516781718"/>
      <w:bookmarkStart w:id="45" w:name="_Toc518248115"/>
      <w:bookmarkStart w:id="46" w:name="_Toc516781538"/>
      <w:bookmarkStart w:id="47" w:name="_Toc518656076"/>
      <w:r w:rsidRPr="003D6D5F">
        <w:rPr>
          <w:rFonts w:ascii="宋体" w:eastAsia="宋体" w:hAnsi="宋体" w:hint="eastAsia"/>
          <w:sz w:val="28"/>
        </w:rPr>
        <w:t>3.</w:t>
      </w:r>
      <w:r w:rsidRPr="003D6D5F">
        <w:rPr>
          <w:rFonts w:ascii="宋体" w:eastAsia="宋体" w:hAnsi="宋体"/>
          <w:sz w:val="28"/>
        </w:rPr>
        <w:t>2</w:t>
      </w:r>
      <w:r w:rsidRPr="003D6D5F">
        <w:rPr>
          <w:rFonts w:ascii="宋体" w:eastAsia="宋体" w:hAnsi="宋体" w:hint="eastAsia"/>
          <w:sz w:val="28"/>
        </w:rPr>
        <w:t>.3</w:t>
      </w:r>
      <w:bookmarkEnd w:id="43"/>
      <w:bookmarkEnd w:id="44"/>
      <w:bookmarkEnd w:id="45"/>
      <w:bookmarkEnd w:id="46"/>
      <w:r w:rsidRPr="003D6D5F">
        <w:rPr>
          <w:rFonts w:ascii="宋体" w:eastAsia="宋体" w:hAnsi="宋体" w:hint="eastAsia"/>
          <w:sz w:val="28"/>
        </w:rPr>
        <w:t>内部接口</w:t>
      </w:r>
      <w:bookmarkEnd w:id="47"/>
    </w:p>
    <w:p w14:paraId="3D8F4270" w14:textId="6E167101" w:rsidR="00CD3BF8" w:rsidRPr="003D6D5F" w:rsidRDefault="00CD3BF8" w:rsidP="00CD3BF8">
      <w:pPr>
        <w:rPr>
          <w:rFonts w:ascii="宋体" w:eastAsia="宋体" w:hAnsi="宋体"/>
        </w:rPr>
      </w:pPr>
      <w:r w:rsidRPr="003D6D5F">
        <w:rPr>
          <w:rFonts w:ascii="宋体" w:eastAsia="宋体" w:hAnsi="宋体"/>
        </w:rPr>
        <w:tab/>
      </w:r>
      <w:r w:rsidRPr="003D6D5F">
        <w:rPr>
          <w:rFonts w:ascii="宋体" w:eastAsia="宋体" w:hAnsi="宋体" w:cs="Arial"/>
          <w:shd w:val="clear" w:color="auto" w:fill="FFFFFF"/>
        </w:rPr>
        <w:t>软件内部的接口是通过</w:t>
      </w:r>
      <w:r w:rsidRPr="003D6D5F">
        <w:rPr>
          <w:rFonts w:ascii="宋体" w:eastAsia="宋体" w:hAnsi="宋体" w:cs="Arial" w:hint="eastAsia"/>
          <w:shd w:val="clear" w:color="auto" w:fill="FFFFFF"/>
        </w:rPr>
        <w:t>json格式</w:t>
      </w:r>
      <w:r w:rsidRPr="003D6D5F">
        <w:rPr>
          <w:rFonts w:ascii="宋体" w:eastAsia="宋体" w:hAnsi="宋体" w:cs="Arial"/>
          <w:shd w:val="clear" w:color="auto" w:fill="FFFFFF"/>
        </w:rPr>
        <w:t>来进行交换的</w:t>
      </w:r>
      <w:r w:rsidRPr="003D6D5F">
        <w:rPr>
          <w:rFonts w:ascii="宋体" w:eastAsia="宋体" w:hAnsi="宋体" w:cs="Arial" w:hint="eastAsia"/>
          <w:shd w:val="clear" w:color="auto" w:fill="FFFFFF"/>
        </w:rPr>
        <w:t>。</w:t>
      </w:r>
    </w:p>
    <w:p w14:paraId="54AA4B95" w14:textId="694D884B" w:rsidR="00D274D5" w:rsidRPr="003D6D5F" w:rsidRDefault="00D274D5" w:rsidP="00D274D5">
      <w:pPr>
        <w:pStyle w:val="2"/>
        <w:numPr>
          <w:ilvl w:val="0"/>
          <w:numId w:val="0"/>
        </w:numPr>
        <w:ind w:left="576" w:hanging="576"/>
      </w:pPr>
      <w:bookmarkStart w:id="48" w:name="_Toc516781721"/>
      <w:bookmarkStart w:id="49" w:name="_Toc516781629"/>
      <w:bookmarkStart w:id="50" w:name="_Toc516781541"/>
      <w:bookmarkStart w:id="51" w:name="_Toc518248118"/>
      <w:bookmarkStart w:id="52" w:name="_Toc518656077"/>
      <w:r w:rsidRPr="003D6D5F">
        <w:rPr>
          <w:rFonts w:hint="eastAsia"/>
        </w:rPr>
        <w:t>3.3</w:t>
      </w:r>
      <w:bookmarkEnd w:id="48"/>
      <w:bookmarkEnd w:id="49"/>
      <w:bookmarkEnd w:id="50"/>
      <w:bookmarkEnd w:id="51"/>
      <w:r w:rsidRPr="003D6D5F">
        <w:rPr>
          <w:rFonts w:hint="eastAsia"/>
        </w:rPr>
        <w:t>控制和操作</w:t>
      </w:r>
      <w:bookmarkEnd w:id="52"/>
    </w:p>
    <w:p w14:paraId="6234962E" w14:textId="1BEEF2FD" w:rsidR="00D274D5" w:rsidRPr="00D274D5" w:rsidRDefault="00D274D5" w:rsidP="00D274D5">
      <w:pPr>
        <w:widowControl/>
        <w:shd w:val="clear" w:color="auto" w:fill="FFFFFF"/>
        <w:wordWrap w:val="0"/>
        <w:spacing w:after="240" w:line="390" w:lineRule="atLeast"/>
        <w:rPr>
          <w:rFonts w:ascii="宋体" w:eastAsia="宋体" w:hAnsi="宋体" w:cs="Arial"/>
          <w:kern w:val="0"/>
          <w:szCs w:val="24"/>
        </w:rPr>
      </w:pPr>
      <w:r w:rsidRPr="003D6D5F">
        <w:rPr>
          <w:rFonts w:ascii="宋体" w:eastAsia="宋体" w:hAnsi="宋体" w:cs="Arial" w:hint="eastAsia"/>
          <w:kern w:val="0"/>
          <w:szCs w:val="24"/>
        </w:rPr>
        <w:t>中大图书平台</w:t>
      </w:r>
      <w:r w:rsidRPr="00D274D5">
        <w:rPr>
          <w:rFonts w:ascii="宋体" w:eastAsia="宋体" w:hAnsi="宋体" w:cs="Arial"/>
          <w:kern w:val="0"/>
          <w:szCs w:val="24"/>
        </w:rPr>
        <w:t>最终交付形式</w:t>
      </w:r>
      <w:proofErr w:type="gramStart"/>
      <w:r w:rsidRPr="00D274D5">
        <w:rPr>
          <w:rFonts w:ascii="宋体" w:eastAsia="宋体" w:hAnsi="宋体" w:cs="Arial"/>
          <w:kern w:val="0"/>
          <w:szCs w:val="24"/>
        </w:rPr>
        <w:t>为</w:t>
      </w:r>
      <w:r w:rsidRPr="003D6D5F">
        <w:rPr>
          <w:rFonts w:ascii="宋体" w:eastAsia="宋体" w:hAnsi="宋体" w:cs="Arial" w:hint="eastAsia"/>
          <w:kern w:val="0"/>
          <w:szCs w:val="24"/>
        </w:rPr>
        <w:t>微信小</w:t>
      </w:r>
      <w:proofErr w:type="gramEnd"/>
      <w:r w:rsidRPr="003D6D5F">
        <w:rPr>
          <w:rFonts w:ascii="宋体" w:eastAsia="宋体" w:hAnsi="宋体" w:cs="Arial" w:hint="eastAsia"/>
          <w:kern w:val="0"/>
          <w:szCs w:val="24"/>
        </w:rPr>
        <w:t>程序</w:t>
      </w:r>
      <w:r w:rsidRPr="00D274D5">
        <w:rPr>
          <w:rFonts w:ascii="宋体" w:eastAsia="宋体" w:hAnsi="宋体" w:cs="Arial"/>
          <w:kern w:val="0"/>
          <w:szCs w:val="24"/>
        </w:rPr>
        <w:t>。控制该软件运行的方法为通过</w:t>
      </w:r>
      <w:r w:rsidRPr="003D6D5F">
        <w:rPr>
          <w:rFonts w:ascii="宋体" w:eastAsia="宋体" w:hAnsi="宋体" w:cs="Arial" w:hint="eastAsia"/>
          <w:kern w:val="0"/>
          <w:szCs w:val="24"/>
        </w:rPr>
        <w:t>触屏启动微信</w:t>
      </w:r>
      <w:r w:rsidRPr="00D274D5">
        <w:rPr>
          <w:rFonts w:ascii="宋体" w:eastAsia="宋体" w:hAnsi="宋体" w:cs="Arial"/>
          <w:kern w:val="0"/>
          <w:szCs w:val="24"/>
        </w:rPr>
        <w:t>，然后通过</w:t>
      </w:r>
      <w:r w:rsidRPr="003D6D5F">
        <w:rPr>
          <w:rFonts w:ascii="宋体" w:eastAsia="宋体" w:hAnsi="宋体" w:cs="Arial" w:hint="eastAsia"/>
          <w:kern w:val="0"/>
          <w:szCs w:val="24"/>
        </w:rPr>
        <w:t>小程序/二</w:t>
      </w:r>
      <w:proofErr w:type="gramStart"/>
      <w:r w:rsidRPr="003D6D5F">
        <w:rPr>
          <w:rFonts w:ascii="宋体" w:eastAsia="宋体" w:hAnsi="宋体" w:cs="Arial" w:hint="eastAsia"/>
          <w:kern w:val="0"/>
          <w:szCs w:val="24"/>
        </w:rPr>
        <w:t>维码</w:t>
      </w:r>
      <w:r w:rsidRPr="00D274D5">
        <w:rPr>
          <w:rFonts w:ascii="宋体" w:eastAsia="宋体" w:hAnsi="宋体" w:cs="Arial"/>
          <w:kern w:val="0"/>
          <w:szCs w:val="24"/>
        </w:rPr>
        <w:t>启动</w:t>
      </w:r>
      <w:proofErr w:type="gramEnd"/>
      <w:r w:rsidRPr="003D6D5F">
        <w:rPr>
          <w:rFonts w:ascii="宋体" w:eastAsia="宋体" w:hAnsi="宋体" w:cs="Arial" w:hint="eastAsia"/>
          <w:kern w:val="0"/>
          <w:szCs w:val="24"/>
        </w:rPr>
        <w:t>中大图书平台</w:t>
      </w:r>
      <w:r w:rsidRPr="00D274D5">
        <w:rPr>
          <w:rFonts w:ascii="宋体" w:eastAsia="宋体" w:hAnsi="宋体" w:cs="Arial"/>
          <w:kern w:val="0"/>
          <w:szCs w:val="24"/>
        </w:rPr>
        <w:t>。</w:t>
      </w:r>
    </w:p>
    <w:p w14:paraId="167254D4" w14:textId="030C21A8" w:rsidR="00D274D5" w:rsidRPr="00D274D5" w:rsidRDefault="00D274D5" w:rsidP="00D274D5">
      <w:pPr>
        <w:widowControl/>
        <w:shd w:val="clear" w:color="auto" w:fill="FFFFFF"/>
        <w:wordWrap w:val="0"/>
        <w:spacing w:after="240" w:line="390" w:lineRule="atLeast"/>
        <w:rPr>
          <w:rFonts w:ascii="宋体" w:eastAsia="宋体" w:hAnsi="宋体" w:cs="Arial"/>
          <w:kern w:val="0"/>
          <w:szCs w:val="24"/>
        </w:rPr>
      </w:pPr>
      <w:r w:rsidRPr="003D6D5F">
        <w:rPr>
          <w:rFonts w:ascii="宋体" w:eastAsia="宋体" w:hAnsi="宋体" w:cs="Arial" w:hint="eastAsia"/>
          <w:kern w:val="0"/>
          <w:szCs w:val="24"/>
        </w:rPr>
        <w:lastRenderedPageBreak/>
        <w:t>中大图书平台</w:t>
      </w:r>
      <w:r w:rsidRPr="00D274D5">
        <w:rPr>
          <w:rFonts w:ascii="宋体" w:eastAsia="宋体" w:hAnsi="宋体" w:cs="Arial"/>
          <w:kern w:val="0"/>
          <w:szCs w:val="24"/>
        </w:rPr>
        <w:t>提供</w:t>
      </w:r>
      <w:r w:rsidRPr="003D6D5F">
        <w:rPr>
          <w:rFonts w:ascii="宋体" w:eastAsia="宋体" w:hAnsi="宋体" w:cs="Arial" w:hint="eastAsia"/>
          <w:kern w:val="0"/>
          <w:szCs w:val="24"/>
        </w:rPr>
        <w:t>借书出借</w:t>
      </w:r>
      <w:r w:rsidRPr="00D274D5">
        <w:rPr>
          <w:rFonts w:ascii="宋体" w:eastAsia="宋体" w:hAnsi="宋体" w:cs="Arial"/>
          <w:kern w:val="0"/>
          <w:szCs w:val="24"/>
        </w:rPr>
        <w:t>等功能，各个功能项的设置及使用应符合人们使用</w:t>
      </w:r>
      <w:r w:rsidRPr="003D6D5F">
        <w:rPr>
          <w:rFonts w:ascii="宋体" w:eastAsia="宋体" w:hAnsi="宋体" w:cs="Arial" w:hint="eastAsia"/>
          <w:kern w:val="0"/>
          <w:szCs w:val="24"/>
        </w:rPr>
        <w:t>手机</w:t>
      </w:r>
      <w:r w:rsidRPr="00D274D5">
        <w:rPr>
          <w:rFonts w:ascii="宋体" w:eastAsia="宋体" w:hAnsi="宋体" w:cs="Arial"/>
          <w:kern w:val="0"/>
          <w:szCs w:val="24"/>
        </w:rPr>
        <w:t>的操作习惯，通过</w:t>
      </w:r>
      <w:r w:rsidRPr="003D6D5F">
        <w:rPr>
          <w:rFonts w:ascii="宋体" w:eastAsia="宋体" w:hAnsi="宋体" w:cs="Arial" w:hint="eastAsia"/>
          <w:kern w:val="0"/>
          <w:szCs w:val="24"/>
        </w:rPr>
        <w:t>触屏</w:t>
      </w:r>
      <w:r w:rsidRPr="00D274D5">
        <w:rPr>
          <w:rFonts w:ascii="宋体" w:eastAsia="宋体" w:hAnsi="宋体" w:cs="Arial"/>
          <w:kern w:val="0"/>
          <w:szCs w:val="24"/>
        </w:rPr>
        <w:t>，键盘输入以及菜单等形式来完成启动和使用软件的过程，控制信号均由</w:t>
      </w:r>
      <w:r w:rsidRPr="003D6D5F">
        <w:rPr>
          <w:rFonts w:ascii="宋体" w:eastAsia="宋体" w:hAnsi="宋体" w:cs="Arial" w:hint="eastAsia"/>
          <w:kern w:val="0"/>
          <w:szCs w:val="24"/>
        </w:rPr>
        <w:t>触屏</w:t>
      </w:r>
      <w:r w:rsidRPr="00D274D5">
        <w:rPr>
          <w:rFonts w:ascii="宋体" w:eastAsia="宋体" w:hAnsi="宋体" w:cs="Arial"/>
          <w:kern w:val="0"/>
          <w:szCs w:val="24"/>
        </w:rPr>
        <w:t>进行输入。</w:t>
      </w:r>
    </w:p>
    <w:p w14:paraId="6EC07675" w14:textId="7C77CC6B" w:rsidR="000E335A" w:rsidRPr="003D6D5F" w:rsidRDefault="000E335A" w:rsidP="000E335A">
      <w:pPr>
        <w:pStyle w:val="1"/>
        <w:numPr>
          <w:ilvl w:val="0"/>
          <w:numId w:val="0"/>
        </w:numPr>
        <w:rPr>
          <w:rFonts w:ascii="宋体" w:eastAsia="宋体" w:hAnsi="宋体"/>
        </w:rPr>
      </w:pPr>
      <w:bookmarkStart w:id="53" w:name="_Toc518656078"/>
      <w:r w:rsidRPr="003D6D5F">
        <w:rPr>
          <w:rFonts w:ascii="宋体" w:eastAsia="宋体" w:hAnsi="宋体" w:hint="eastAsia"/>
        </w:rPr>
        <w:t>四、详细</w:t>
      </w:r>
      <w:bookmarkEnd w:id="53"/>
    </w:p>
    <w:p w14:paraId="687DF0BD" w14:textId="74D01C9D" w:rsidR="000E335A" w:rsidRPr="003D6D5F" w:rsidRDefault="000E335A" w:rsidP="000E335A">
      <w:pPr>
        <w:pStyle w:val="2"/>
        <w:numPr>
          <w:ilvl w:val="0"/>
          <w:numId w:val="0"/>
        </w:numPr>
        <w:ind w:left="576" w:hanging="576"/>
      </w:pPr>
      <w:bookmarkStart w:id="54" w:name="_Toc516781631"/>
      <w:bookmarkStart w:id="55" w:name="_Toc516781723"/>
      <w:bookmarkStart w:id="56" w:name="_Toc518248120"/>
      <w:bookmarkStart w:id="57" w:name="_Toc516781543"/>
      <w:bookmarkStart w:id="58" w:name="_Toc518656079"/>
      <w:r w:rsidRPr="003D6D5F">
        <w:rPr>
          <w:rFonts w:hint="eastAsia"/>
        </w:rPr>
        <w:t>4.1</w:t>
      </w:r>
      <w:bookmarkEnd w:id="54"/>
      <w:bookmarkEnd w:id="55"/>
      <w:bookmarkEnd w:id="56"/>
      <w:bookmarkEnd w:id="57"/>
      <w:r w:rsidRPr="003D6D5F">
        <w:rPr>
          <w:rFonts w:hint="eastAsia"/>
        </w:rPr>
        <w:t>性能需求</w:t>
      </w:r>
      <w:bookmarkEnd w:id="58"/>
    </w:p>
    <w:p w14:paraId="1BDB7338" w14:textId="656CD19C" w:rsidR="00A3243E" w:rsidRPr="003D6D5F" w:rsidRDefault="00A3243E" w:rsidP="00A3243E">
      <w:pPr>
        <w:pStyle w:val="3"/>
        <w:rPr>
          <w:rFonts w:ascii="宋体" w:eastAsia="宋体" w:hAnsi="宋体"/>
          <w:sz w:val="28"/>
        </w:rPr>
      </w:pPr>
      <w:bookmarkStart w:id="59" w:name="_Toc518656080"/>
      <w:r w:rsidRPr="003D6D5F">
        <w:rPr>
          <w:rFonts w:ascii="宋体" w:eastAsia="宋体" w:hAnsi="宋体"/>
          <w:sz w:val="28"/>
        </w:rPr>
        <w:t>4.</w:t>
      </w:r>
      <w:r w:rsidRPr="003D6D5F">
        <w:rPr>
          <w:rFonts w:ascii="宋体" w:eastAsia="宋体" w:hAnsi="宋体" w:hint="eastAsia"/>
          <w:sz w:val="28"/>
        </w:rPr>
        <w:t>1.1精度要求</w:t>
      </w:r>
      <w:bookmarkEnd w:id="59"/>
    </w:p>
    <w:p w14:paraId="1AB23B25" w14:textId="1F996E49" w:rsidR="00A3243E" w:rsidRPr="003D6D5F" w:rsidRDefault="00A3243E" w:rsidP="00A3243E">
      <w:pPr>
        <w:spacing w:line="240" w:lineRule="atLeast"/>
        <w:ind w:firstLine="420"/>
        <w:rPr>
          <w:rFonts w:ascii="宋体" w:eastAsia="宋体" w:hAnsi="宋体"/>
        </w:rPr>
      </w:pPr>
      <w:r w:rsidRPr="003D6D5F">
        <w:rPr>
          <w:rFonts w:ascii="宋体" w:eastAsia="宋体" w:hAnsi="宋体" w:hint="eastAsia"/>
        </w:rPr>
        <w:t>软件编写涉及到的所有传输与输入输出过程中的前后端数据的精度均为4位有效数字。</w:t>
      </w:r>
    </w:p>
    <w:p w14:paraId="47CAA102" w14:textId="3165AC33" w:rsidR="00A3243E" w:rsidRPr="003D6D5F" w:rsidRDefault="00A3243E" w:rsidP="00A3243E">
      <w:pPr>
        <w:pStyle w:val="3"/>
        <w:rPr>
          <w:rFonts w:ascii="宋体" w:eastAsia="宋体" w:hAnsi="宋体"/>
          <w:sz w:val="28"/>
        </w:rPr>
      </w:pPr>
      <w:bookmarkStart w:id="60" w:name="_Toc518656081"/>
      <w:r w:rsidRPr="003D6D5F">
        <w:rPr>
          <w:rFonts w:ascii="宋体" w:eastAsia="宋体" w:hAnsi="宋体"/>
          <w:sz w:val="28"/>
        </w:rPr>
        <w:t>4.</w:t>
      </w:r>
      <w:r w:rsidRPr="003D6D5F">
        <w:rPr>
          <w:rFonts w:ascii="宋体" w:eastAsia="宋体" w:hAnsi="宋体" w:hint="eastAsia"/>
          <w:sz w:val="28"/>
        </w:rPr>
        <w:t>1.</w:t>
      </w:r>
      <w:r w:rsidRPr="003D6D5F">
        <w:rPr>
          <w:rFonts w:ascii="宋体" w:eastAsia="宋体" w:hAnsi="宋体"/>
          <w:sz w:val="28"/>
        </w:rPr>
        <w:t>2</w:t>
      </w:r>
      <w:r w:rsidRPr="003D6D5F">
        <w:rPr>
          <w:rFonts w:ascii="宋体" w:eastAsia="宋体" w:hAnsi="宋体" w:hint="eastAsia"/>
          <w:sz w:val="28"/>
        </w:rPr>
        <w:t>时间特性要求</w:t>
      </w:r>
      <w:bookmarkEnd w:id="60"/>
    </w:p>
    <w:p w14:paraId="12603AD5" w14:textId="03F2C53E" w:rsidR="00A3243E" w:rsidRPr="003D6D5F" w:rsidRDefault="00A3243E" w:rsidP="00A3243E">
      <w:pPr>
        <w:spacing w:line="240" w:lineRule="atLeast"/>
        <w:ind w:firstLine="420"/>
        <w:rPr>
          <w:rFonts w:ascii="宋体" w:eastAsia="宋体" w:hAnsi="宋体"/>
        </w:rPr>
      </w:pPr>
      <w:r w:rsidRPr="003D6D5F">
        <w:rPr>
          <w:rFonts w:ascii="宋体" w:eastAsia="宋体" w:hAnsi="宋体" w:hint="eastAsia"/>
        </w:rPr>
        <w:t>响应时间：对于用户的操作，平均操作反应时间不超过</w:t>
      </w:r>
      <w:r w:rsidRPr="003D6D5F">
        <w:rPr>
          <w:rFonts w:ascii="宋体" w:eastAsia="宋体" w:hAnsi="宋体"/>
        </w:rPr>
        <w:t>2秒。</w:t>
      </w:r>
    </w:p>
    <w:p w14:paraId="10BDA64B" w14:textId="77777777" w:rsidR="00A3243E" w:rsidRPr="003D6D5F" w:rsidRDefault="00A3243E" w:rsidP="00A3243E">
      <w:pPr>
        <w:spacing w:line="240" w:lineRule="atLeast"/>
        <w:ind w:firstLine="420"/>
        <w:rPr>
          <w:rFonts w:ascii="宋体" w:eastAsia="宋体" w:hAnsi="宋体"/>
        </w:rPr>
      </w:pPr>
      <w:r w:rsidRPr="003D6D5F">
        <w:rPr>
          <w:rFonts w:ascii="宋体" w:eastAsia="宋体" w:hAnsi="宋体" w:hint="eastAsia"/>
        </w:rPr>
        <w:t>更新处理时间：系统每周进行更新处理，突发状况的处理时间在事故发生后4个小时即可实施。</w:t>
      </w:r>
    </w:p>
    <w:p w14:paraId="248BF02E" w14:textId="10473E84" w:rsidR="00A3243E" w:rsidRPr="003D6D5F" w:rsidRDefault="00A3243E" w:rsidP="00A3243E">
      <w:pPr>
        <w:spacing w:line="240" w:lineRule="atLeast"/>
        <w:ind w:firstLine="420"/>
        <w:rPr>
          <w:rFonts w:ascii="宋体" w:eastAsia="宋体" w:hAnsi="宋体"/>
        </w:rPr>
      </w:pPr>
      <w:r w:rsidRPr="003D6D5F">
        <w:rPr>
          <w:rFonts w:ascii="宋体" w:eastAsia="宋体" w:hAnsi="宋体" w:hint="eastAsia"/>
        </w:rPr>
        <w:t>数据传输转换时间：软件内部数据的传输转换在500ms内完成。</w:t>
      </w:r>
    </w:p>
    <w:p w14:paraId="7B4303A9" w14:textId="03C2E882" w:rsidR="00A3243E" w:rsidRPr="003D6D5F" w:rsidRDefault="00A3243E" w:rsidP="00A3243E">
      <w:pPr>
        <w:pStyle w:val="3"/>
        <w:rPr>
          <w:rFonts w:ascii="宋体" w:eastAsia="宋体" w:hAnsi="宋体"/>
          <w:sz w:val="28"/>
        </w:rPr>
      </w:pPr>
      <w:bookmarkStart w:id="61" w:name="_Toc518656082"/>
      <w:r w:rsidRPr="003D6D5F">
        <w:rPr>
          <w:rFonts w:ascii="宋体" w:eastAsia="宋体" w:hAnsi="宋体"/>
          <w:sz w:val="28"/>
        </w:rPr>
        <w:t>4.</w:t>
      </w:r>
      <w:r w:rsidRPr="003D6D5F">
        <w:rPr>
          <w:rFonts w:ascii="宋体" w:eastAsia="宋体" w:hAnsi="宋体" w:hint="eastAsia"/>
          <w:sz w:val="28"/>
        </w:rPr>
        <w:t>1.</w:t>
      </w:r>
      <w:r w:rsidRPr="003D6D5F">
        <w:rPr>
          <w:rFonts w:ascii="宋体" w:eastAsia="宋体" w:hAnsi="宋体"/>
          <w:sz w:val="28"/>
        </w:rPr>
        <w:t>3</w:t>
      </w:r>
      <w:r w:rsidRPr="003D6D5F">
        <w:rPr>
          <w:rFonts w:ascii="宋体" w:eastAsia="宋体" w:hAnsi="宋体" w:hint="eastAsia"/>
          <w:sz w:val="28"/>
        </w:rPr>
        <w:t>灵活性要求</w:t>
      </w:r>
      <w:bookmarkEnd w:id="61"/>
    </w:p>
    <w:p w14:paraId="41EDEC8B" w14:textId="48AF0900" w:rsidR="00A3243E" w:rsidRPr="003D6D5F" w:rsidRDefault="00A3243E" w:rsidP="00A3243E">
      <w:pPr>
        <w:spacing w:line="240" w:lineRule="atLeast"/>
        <w:ind w:firstLine="420"/>
        <w:rPr>
          <w:rFonts w:ascii="宋体" w:eastAsia="宋体" w:hAnsi="宋体"/>
          <w:szCs w:val="21"/>
        </w:rPr>
      </w:pPr>
      <w:r w:rsidRPr="003D6D5F">
        <w:rPr>
          <w:rFonts w:ascii="宋体" w:eastAsia="宋体" w:hAnsi="宋体"/>
          <w:szCs w:val="21"/>
        </w:rPr>
        <w:t>软件的设计和实现需要考虑到运行环境的变化，并能够在运行环境变化的情况下正常使用。同时，软件需要兼容其他软件接口的变化，以保证在不同运行环境，不同软件接口的情况下的正常使用。具体要求如下：</w:t>
      </w:r>
    </w:p>
    <w:p w14:paraId="5F985C19" w14:textId="77777777" w:rsidR="00A3243E" w:rsidRPr="003D6D5F" w:rsidRDefault="00A3243E" w:rsidP="00A3243E">
      <w:pPr>
        <w:spacing w:line="240" w:lineRule="atLeast"/>
        <w:ind w:firstLine="420"/>
        <w:rPr>
          <w:rFonts w:ascii="宋体" w:eastAsia="宋体" w:hAnsi="宋体"/>
          <w:szCs w:val="21"/>
        </w:rPr>
      </w:pPr>
      <w:r w:rsidRPr="003D6D5F">
        <w:rPr>
          <w:rFonts w:ascii="宋体" w:eastAsia="宋体" w:hAnsi="宋体" w:hint="eastAsia"/>
          <w:szCs w:val="21"/>
        </w:rPr>
        <w:t>操作方式变化：无</w:t>
      </w:r>
    </w:p>
    <w:p w14:paraId="73120F7C" w14:textId="77777777" w:rsidR="00A3243E" w:rsidRPr="003D6D5F" w:rsidRDefault="00A3243E" w:rsidP="00A3243E">
      <w:pPr>
        <w:spacing w:line="240" w:lineRule="atLeast"/>
        <w:ind w:firstLine="420"/>
        <w:rPr>
          <w:rFonts w:ascii="宋体" w:eastAsia="宋体" w:hAnsi="宋体"/>
          <w:szCs w:val="21"/>
        </w:rPr>
      </w:pPr>
      <w:r w:rsidRPr="003D6D5F">
        <w:rPr>
          <w:rFonts w:ascii="宋体" w:eastAsia="宋体" w:hAnsi="宋体" w:hint="eastAsia"/>
          <w:szCs w:val="21"/>
        </w:rPr>
        <w:t>运行环境变化：软件应支持iPhone6以上移动通讯设备，以及iPad3以上移动设备。</w:t>
      </w:r>
    </w:p>
    <w:p w14:paraId="16E8F12D" w14:textId="40668580" w:rsidR="00A3243E" w:rsidRPr="003D6D5F" w:rsidRDefault="00A3243E" w:rsidP="00A3243E">
      <w:pPr>
        <w:spacing w:line="240" w:lineRule="atLeast"/>
        <w:ind w:firstLine="420"/>
        <w:rPr>
          <w:rFonts w:ascii="宋体" w:eastAsia="宋体" w:hAnsi="宋体"/>
          <w:szCs w:val="21"/>
        </w:rPr>
      </w:pPr>
      <w:r w:rsidRPr="003D6D5F">
        <w:rPr>
          <w:rFonts w:ascii="宋体" w:eastAsia="宋体" w:hAnsi="宋体" w:hint="eastAsia"/>
          <w:szCs w:val="21"/>
        </w:rPr>
        <w:t>其他软件接口变化：当内部接口变化时，软件能够适应该变化。</w:t>
      </w:r>
    </w:p>
    <w:p w14:paraId="0178F8D5" w14:textId="77777777" w:rsidR="00A3243E" w:rsidRPr="003D6D5F" w:rsidRDefault="00A3243E" w:rsidP="00A3243E">
      <w:pPr>
        <w:spacing w:line="240" w:lineRule="atLeast"/>
        <w:ind w:firstLine="420"/>
        <w:rPr>
          <w:rFonts w:ascii="宋体" w:eastAsia="宋体" w:hAnsi="宋体"/>
          <w:szCs w:val="21"/>
        </w:rPr>
      </w:pPr>
      <w:r w:rsidRPr="003D6D5F">
        <w:rPr>
          <w:rFonts w:ascii="宋体" w:eastAsia="宋体" w:hAnsi="宋体" w:hint="eastAsia"/>
          <w:szCs w:val="21"/>
        </w:rPr>
        <w:t>精度和有效时限变化：灵活性要求软件能够方便的适应精度和有效时限的变化。</w:t>
      </w:r>
    </w:p>
    <w:p w14:paraId="18EEC0AC" w14:textId="77777777" w:rsidR="00A3243E" w:rsidRPr="003D6D5F" w:rsidRDefault="00A3243E" w:rsidP="00A3243E">
      <w:pPr>
        <w:spacing w:line="240" w:lineRule="atLeast"/>
        <w:rPr>
          <w:rFonts w:ascii="宋体" w:eastAsia="宋体" w:hAnsi="宋体"/>
          <w:szCs w:val="21"/>
        </w:rPr>
      </w:pPr>
      <w:r w:rsidRPr="003D6D5F">
        <w:rPr>
          <w:rFonts w:ascii="宋体" w:eastAsia="宋体" w:hAnsi="宋体" w:hint="eastAsia"/>
          <w:szCs w:val="21"/>
        </w:rPr>
        <w:t>将实施的改进：软件应具有足够的灵活性，以适应将来有可能会出现的需求更改或增加。</w:t>
      </w:r>
    </w:p>
    <w:p w14:paraId="1A62504B" w14:textId="0DA99885" w:rsidR="00A3243E" w:rsidRPr="003D6D5F" w:rsidRDefault="00A3243E" w:rsidP="00A3243E">
      <w:pPr>
        <w:pStyle w:val="2"/>
        <w:numPr>
          <w:ilvl w:val="0"/>
          <w:numId w:val="0"/>
        </w:numPr>
        <w:tabs>
          <w:tab w:val="center" w:pos="4153"/>
        </w:tabs>
        <w:ind w:left="576" w:hanging="576"/>
      </w:pPr>
      <w:bookmarkStart w:id="62" w:name="_Toc518248121"/>
      <w:bookmarkStart w:id="63" w:name="_Toc516781632"/>
      <w:bookmarkStart w:id="64" w:name="_Toc516781544"/>
      <w:bookmarkStart w:id="65" w:name="_Toc516781724"/>
      <w:bookmarkStart w:id="66" w:name="_Toc518656083"/>
      <w:r w:rsidRPr="003D6D5F">
        <w:rPr>
          <w:rFonts w:hint="eastAsia"/>
        </w:rPr>
        <w:t>4.2</w:t>
      </w:r>
      <w:bookmarkEnd w:id="62"/>
      <w:bookmarkEnd w:id="63"/>
      <w:bookmarkEnd w:id="64"/>
      <w:bookmarkEnd w:id="65"/>
      <w:r w:rsidRPr="003D6D5F">
        <w:rPr>
          <w:rFonts w:hint="eastAsia"/>
        </w:rPr>
        <w:t>功能需求</w:t>
      </w:r>
      <w:bookmarkEnd w:id="66"/>
    </w:p>
    <w:p w14:paraId="3E4CE063" w14:textId="77777777" w:rsidR="00A3243E" w:rsidRPr="003D6D5F" w:rsidRDefault="00A3243E" w:rsidP="00A3243E">
      <w:pPr>
        <w:rPr>
          <w:rFonts w:ascii="宋体" w:eastAsia="宋体" w:hAnsi="宋体"/>
          <w:b/>
          <w:bCs/>
        </w:rPr>
      </w:pPr>
      <w:r w:rsidRPr="003D6D5F">
        <w:rPr>
          <w:rFonts w:ascii="宋体" w:eastAsia="宋体" w:hAnsi="宋体"/>
        </w:rPr>
        <w:t>经过多次需求调研，现提出</w:t>
      </w:r>
      <w:r w:rsidRPr="003D6D5F">
        <w:rPr>
          <w:rFonts w:ascii="宋体" w:eastAsia="宋体" w:hAnsi="宋体" w:hint="eastAsia"/>
        </w:rPr>
        <w:t>中大图书流动平台</w:t>
      </w:r>
      <w:r w:rsidRPr="003D6D5F">
        <w:rPr>
          <w:rFonts w:ascii="宋体" w:eastAsia="宋体" w:hAnsi="宋体"/>
        </w:rPr>
        <w:t>的功能需求。</w:t>
      </w:r>
      <w:r w:rsidRPr="003D6D5F">
        <w:rPr>
          <w:rFonts w:ascii="宋体" w:eastAsia="宋体" w:hAnsi="宋体" w:hint="eastAsia"/>
        </w:rPr>
        <w:t>该</w:t>
      </w:r>
      <w:r w:rsidRPr="003D6D5F">
        <w:rPr>
          <w:rFonts w:ascii="宋体" w:eastAsia="宋体" w:hAnsi="宋体"/>
        </w:rPr>
        <w:t>软件包括</w:t>
      </w:r>
      <w:proofErr w:type="spellStart"/>
      <w:r w:rsidRPr="003D6D5F">
        <w:rPr>
          <w:rFonts w:ascii="宋体" w:eastAsia="宋体" w:hAnsi="宋体" w:hint="eastAsia"/>
        </w:rPr>
        <w:t>UserController</w:t>
      </w:r>
      <w:proofErr w:type="spellEnd"/>
      <w:r w:rsidRPr="003D6D5F">
        <w:rPr>
          <w:rFonts w:ascii="宋体" w:eastAsia="宋体" w:hAnsi="宋体"/>
        </w:rPr>
        <w:t>、</w:t>
      </w:r>
      <w:proofErr w:type="spellStart"/>
      <w:r w:rsidRPr="003D6D5F">
        <w:rPr>
          <w:rFonts w:ascii="宋体" w:eastAsia="宋体" w:hAnsi="宋体" w:hint="eastAsia"/>
        </w:rPr>
        <w:t>OrderController</w:t>
      </w:r>
      <w:proofErr w:type="spellEnd"/>
      <w:r w:rsidRPr="003D6D5F">
        <w:rPr>
          <w:rFonts w:ascii="宋体" w:eastAsia="宋体" w:hAnsi="宋体"/>
        </w:rPr>
        <w:t>等等模块，软件的组织结构图如</w:t>
      </w:r>
      <w:r w:rsidRPr="003D6D5F">
        <w:rPr>
          <w:rFonts w:ascii="宋体" w:eastAsia="宋体" w:hAnsi="宋体" w:hint="eastAsia"/>
        </w:rPr>
        <w:t>下图</w:t>
      </w:r>
      <w:r w:rsidRPr="003D6D5F">
        <w:rPr>
          <w:rFonts w:ascii="宋体" w:eastAsia="宋体" w:hAnsi="宋体"/>
        </w:rPr>
        <w:t>所示。</w:t>
      </w:r>
    </w:p>
    <w:p w14:paraId="2649070A" w14:textId="77777777" w:rsidR="00A3243E" w:rsidRPr="003D6D5F" w:rsidRDefault="00A3243E" w:rsidP="00A3243E">
      <w:pPr>
        <w:jc w:val="center"/>
        <w:rPr>
          <w:rFonts w:ascii="宋体" w:eastAsia="宋体" w:hAnsi="宋体"/>
        </w:rPr>
      </w:pPr>
      <w:r w:rsidRPr="003D6D5F">
        <w:rPr>
          <w:rFonts w:ascii="宋体" w:eastAsia="宋体" w:hAnsi="宋体" w:hint="eastAsia"/>
          <w:noProof/>
        </w:rPr>
        <w:lastRenderedPageBreak/>
        <w:drawing>
          <wp:inline distT="0" distB="0" distL="114300" distR="114300" wp14:anchorId="56DCD2E6" wp14:editId="7093A9B4">
            <wp:extent cx="3402330" cy="4616450"/>
            <wp:effectExtent l="0" t="0" r="7620" b="12700"/>
            <wp:docPr id="2" name="图片 2" descr="平台总体类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平台总体类分析"/>
                    <pic:cNvPicPr>
                      <a:picLocks noChangeAspect="1"/>
                    </pic:cNvPicPr>
                  </pic:nvPicPr>
                  <pic:blipFill>
                    <a:blip r:embed="rId8"/>
                    <a:stretch>
                      <a:fillRect/>
                    </a:stretch>
                  </pic:blipFill>
                  <pic:spPr>
                    <a:xfrm>
                      <a:off x="0" y="0"/>
                      <a:ext cx="3402330" cy="4616450"/>
                    </a:xfrm>
                    <a:prstGeom prst="rect">
                      <a:avLst/>
                    </a:prstGeom>
                  </pic:spPr>
                </pic:pic>
              </a:graphicData>
            </a:graphic>
          </wp:inline>
        </w:drawing>
      </w:r>
    </w:p>
    <w:p w14:paraId="5A9FD2A3" w14:textId="77777777" w:rsidR="00A3243E" w:rsidRPr="003D6D5F" w:rsidRDefault="00A3243E" w:rsidP="00A3243E">
      <w:pPr>
        <w:rPr>
          <w:rFonts w:ascii="宋体" w:eastAsia="宋体" w:hAnsi="宋体"/>
          <w:b/>
          <w:bCs/>
        </w:rPr>
      </w:pPr>
      <w:r w:rsidRPr="003D6D5F">
        <w:rPr>
          <w:rFonts w:ascii="宋体" w:eastAsia="宋体" w:hAnsi="宋体" w:hint="eastAsia"/>
        </w:rPr>
        <w:t>给出整个软件用例图如下：</w:t>
      </w:r>
    </w:p>
    <w:p w14:paraId="4060A669" w14:textId="77777777" w:rsidR="00A3243E" w:rsidRPr="003D6D5F" w:rsidRDefault="00A3243E" w:rsidP="00A3243E">
      <w:pPr>
        <w:jc w:val="center"/>
        <w:rPr>
          <w:rFonts w:ascii="宋体" w:eastAsia="宋体" w:hAnsi="宋体"/>
          <w:b/>
          <w:bCs/>
        </w:rPr>
      </w:pPr>
      <w:r w:rsidRPr="003D6D5F">
        <w:rPr>
          <w:rFonts w:ascii="宋体" w:eastAsia="宋体" w:hAnsi="宋体" w:hint="eastAsia"/>
          <w:noProof/>
        </w:rPr>
        <w:drawing>
          <wp:inline distT="0" distB="0" distL="114300" distR="114300" wp14:anchorId="6BE24AA9" wp14:editId="6357215D">
            <wp:extent cx="3197281" cy="1997938"/>
            <wp:effectExtent l="0" t="0" r="3175" b="2540"/>
            <wp:docPr id="11" name="图片 1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
                    <pic:cNvPicPr>
                      <a:picLocks noChangeAspect="1"/>
                    </pic:cNvPicPr>
                  </pic:nvPicPr>
                  <pic:blipFill>
                    <a:blip r:embed="rId9"/>
                    <a:stretch>
                      <a:fillRect/>
                    </a:stretch>
                  </pic:blipFill>
                  <pic:spPr>
                    <a:xfrm>
                      <a:off x="0" y="0"/>
                      <a:ext cx="3200724" cy="2000089"/>
                    </a:xfrm>
                    <a:prstGeom prst="rect">
                      <a:avLst/>
                    </a:prstGeom>
                  </pic:spPr>
                </pic:pic>
              </a:graphicData>
            </a:graphic>
          </wp:inline>
        </w:drawing>
      </w:r>
    </w:p>
    <w:p w14:paraId="5F7BB35B" w14:textId="430E18B9" w:rsidR="00E77EDA" w:rsidRPr="003D6D5F" w:rsidRDefault="00E77EDA" w:rsidP="00E77EDA">
      <w:pPr>
        <w:pStyle w:val="3"/>
        <w:rPr>
          <w:rFonts w:ascii="宋体" w:eastAsia="宋体" w:hAnsi="宋体"/>
          <w:sz w:val="28"/>
        </w:rPr>
      </w:pPr>
      <w:bookmarkStart w:id="67" w:name="_Toc518656084"/>
      <w:r w:rsidRPr="003D6D5F">
        <w:rPr>
          <w:rFonts w:ascii="宋体" w:eastAsia="宋体" w:hAnsi="宋体"/>
          <w:sz w:val="28"/>
        </w:rPr>
        <w:t>4.2</w:t>
      </w:r>
      <w:r w:rsidRPr="003D6D5F">
        <w:rPr>
          <w:rFonts w:ascii="宋体" w:eastAsia="宋体" w:hAnsi="宋体" w:hint="eastAsia"/>
          <w:sz w:val="28"/>
        </w:rPr>
        <w:t>.1登录</w:t>
      </w:r>
      <w:bookmarkEnd w:id="67"/>
    </w:p>
    <w:p w14:paraId="6253FCDB" w14:textId="06648EC4" w:rsidR="00E77EDA" w:rsidRPr="003D6D5F" w:rsidRDefault="00E77EDA" w:rsidP="00E77EDA">
      <w:pPr>
        <w:ind w:firstLine="420"/>
        <w:rPr>
          <w:rFonts w:ascii="宋体" w:eastAsia="宋体" w:hAnsi="宋体"/>
        </w:rPr>
      </w:pPr>
      <w:r w:rsidRPr="003D6D5F">
        <w:rPr>
          <w:rFonts w:ascii="宋体" w:eastAsia="宋体" w:hAnsi="宋体" w:hint="eastAsia"/>
        </w:rPr>
        <w:t>参与者在点开该小程序后，点击“我的”按钮可以直接使用</w:t>
      </w:r>
      <w:proofErr w:type="gramStart"/>
      <w:r w:rsidRPr="003D6D5F">
        <w:rPr>
          <w:rFonts w:ascii="宋体" w:eastAsia="宋体" w:hAnsi="宋体" w:hint="eastAsia"/>
        </w:rPr>
        <w:t>微信账号</w:t>
      </w:r>
      <w:proofErr w:type="gramEnd"/>
      <w:r w:rsidRPr="003D6D5F">
        <w:rPr>
          <w:rFonts w:ascii="宋体" w:eastAsia="宋体" w:hAnsi="宋体" w:hint="eastAsia"/>
        </w:rPr>
        <w:t>进行登录操作。</w:t>
      </w:r>
    </w:p>
    <w:p w14:paraId="7F50A4D6" w14:textId="1CBC7B4E" w:rsidR="00E77EDA" w:rsidRPr="003D6D5F" w:rsidRDefault="00E77EDA" w:rsidP="00E77EDA">
      <w:pPr>
        <w:ind w:firstLine="420"/>
        <w:rPr>
          <w:rFonts w:ascii="宋体" w:eastAsia="宋体" w:hAnsi="宋体"/>
        </w:rPr>
      </w:pPr>
      <w:r w:rsidRPr="003D6D5F">
        <w:rPr>
          <w:rFonts w:ascii="宋体" w:eastAsia="宋体" w:hAnsi="宋体" w:hint="eastAsia"/>
        </w:rPr>
        <w:t>前置条件：参与者点开小程序后，点击“我的”进入登录界面。</w:t>
      </w:r>
    </w:p>
    <w:p w14:paraId="53D0B4A1" w14:textId="77777777" w:rsidR="00E77EDA" w:rsidRPr="003D6D5F" w:rsidRDefault="00E77EDA" w:rsidP="00E77EDA">
      <w:pPr>
        <w:ind w:firstLine="420"/>
        <w:rPr>
          <w:rFonts w:ascii="宋体" w:eastAsia="宋体" w:hAnsi="宋体"/>
        </w:rPr>
      </w:pPr>
      <w:r w:rsidRPr="003D6D5F">
        <w:rPr>
          <w:rFonts w:ascii="宋体" w:eastAsia="宋体" w:hAnsi="宋体" w:hint="eastAsia"/>
        </w:rPr>
        <w:t>后置条件：返回参与者是否成功登录的信息。</w:t>
      </w:r>
    </w:p>
    <w:p w14:paraId="0ED74B59" w14:textId="304EBC51" w:rsidR="00E77EDA" w:rsidRPr="003D6D5F" w:rsidRDefault="00E77EDA" w:rsidP="00E77EDA">
      <w:pPr>
        <w:pStyle w:val="a4"/>
        <w:ind w:left="720" w:firstLineChars="0" w:firstLine="0"/>
        <w:jc w:val="center"/>
        <w:rPr>
          <w:rFonts w:ascii="宋体" w:eastAsia="宋体" w:hAnsi="宋体"/>
        </w:rPr>
      </w:pPr>
      <w:r w:rsidRPr="003D6D5F">
        <w:rPr>
          <w:rFonts w:ascii="宋体" w:eastAsia="宋体" w:hAnsi="宋体" w:cs="宋体"/>
          <w:noProof/>
        </w:rPr>
        <w:lastRenderedPageBreak/>
        <w:drawing>
          <wp:inline distT="0" distB="0" distL="0" distR="0" wp14:anchorId="26A47453" wp14:editId="0E0F5AF7">
            <wp:extent cx="1331595" cy="2242185"/>
            <wp:effectExtent l="0" t="0" r="1905" b="5715"/>
            <wp:docPr id="1031" name="图片 11"/>
            <wp:cNvGraphicFramePr/>
            <a:graphic xmlns:a="http://schemas.openxmlformats.org/drawingml/2006/main">
              <a:graphicData uri="http://schemas.openxmlformats.org/drawingml/2006/picture">
                <pic:pic xmlns:pic="http://schemas.openxmlformats.org/drawingml/2006/picture">
                  <pic:nvPicPr>
                    <pic:cNvPr id="1031" name="图片 11"/>
                    <pic:cNvPicPr/>
                  </pic:nvPicPr>
                  <pic:blipFill>
                    <a:blip r:embed="rId10" cstate="print"/>
                    <a:srcRect/>
                    <a:stretch>
                      <a:fillRect/>
                    </a:stretch>
                  </pic:blipFill>
                  <pic:spPr>
                    <a:xfrm>
                      <a:off x="0" y="0"/>
                      <a:ext cx="1332000" cy="2242800"/>
                    </a:xfrm>
                    <a:prstGeom prst="rect">
                      <a:avLst/>
                    </a:prstGeom>
                    <a:ln>
                      <a:noFill/>
                    </a:ln>
                  </pic:spPr>
                </pic:pic>
              </a:graphicData>
            </a:graphic>
          </wp:inline>
        </w:drawing>
      </w:r>
    </w:p>
    <w:p w14:paraId="25F6A10F" w14:textId="356BCD2B" w:rsidR="00E77EDA" w:rsidRPr="003D6D5F" w:rsidRDefault="00E77EDA" w:rsidP="00E77EDA">
      <w:pPr>
        <w:pStyle w:val="3"/>
        <w:rPr>
          <w:rFonts w:ascii="宋体" w:eastAsia="宋体" w:hAnsi="宋体"/>
          <w:sz w:val="28"/>
        </w:rPr>
      </w:pPr>
      <w:bookmarkStart w:id="68" w:name="_Toc518656085"/>
      <w:r w:rsidRPr="003D6D5F">
        <w:rPr>
          <w:rFonts w:ascii="宋体" w:eastAsia="宋体" w:hAnsi="宋体"/>
          <w:sz w:val="28"/>
        </w:rPr>
        <w:t>4.2</w:t>
      </w:r>
      <w:r w:rsidRPr="003D6D5F">
        <w:rPr>
          <w:rFonts w:ascii="宋体" w:eastAsia="宋体" w:hAnsi="宋体" w:hint="eastAsia"/>
          <w:sz w:val="28"/>
        </w:rPr>
        <w:t>.</w:t>
      </w:r>
      <w:r w:rsidRPr="003D6D5F">
        <w:rPr>
          <w:rFonts w:ascii="宋体" w:eastAsia="宋体" w:hAnsi="宋体"/>
          <w:sz w:val="28"/>
        </w:rPr>
        <w:t>2</w:t>
      </w:r>
      <w:r w:rsidRPr="003D6D5F">
        <w:rPr>
          <w:rFonts w:ascii="宋体" w:eastAsia="宋体" w:hAnsi="宋体" w:hint="eastAsia"/>
          <w:sz w:val="28"/>
        </w:rPr>
        <w:t>发布借出/求借图书信息</w:t>
      </w:r>
      <w:bookmarkEnd w:id="68"/>
    </w:p>
    <w:p w14:paraId="4552528B" w14:textId="1ED7A884" w:rsidR="00E77EDA" w:rsidRPr="003D6D5F" w:rsidRDefault="00E77EDA" w:rsidP="00E77EDA">
      <w:pPr>
        <w:spacing w:line="240" w:lineRule="atLeast"/>
        <w:ind w:firstLine="300"/>
        <w:rPr>
          <w:rFonts w:ascii="宋体" w:eastAsia="宋体" w:hAnsi="宋体"/>
        </w:rPr>
      </w:pPr>
      <w:r w:rsidRPr="003D6D5F">
        <w:rPr>
          <w:rFonts w:ascii="宋体" w:eastAsia="宋体" w:hAnsi="宋体" w:hint="eastAsia"/>
        </w:rPr>
        <w:t>用户在平台登陆后，点击发布借出图书，输入图书名称，</w:t>
      </w:r>
      <w:r w:rsidRPr="003D6D5F">
        <w:rPr>
          <w:rFonts w:ascii="宋体" w:eastAsia="宋体" w:hAnsi="宋体"/>
        </w:rPr>
        <w:t>ISBN编号，上传图书图片，并对图书作简要描述，然后选择借出时间以及要求归还的时间，最后点击提交按钮发布图书信息。</w:t>
      </w:r>
    </w:p>
    <w:p w14:paraId="58536D0B" w14:textId="5268994F" w:rsidR="00E77EDA" w:rsidRPr="003D6D5F" w:rsidRDefault="00E77EDA" w:rsidP="00E77EDA">
      <w:pPr>
        <w:spacing w:line="240" w:lineRule="atLeast"/>
        <w:ind w:firstLine="300"/>
        <w:rPr>
          <w:rFonts w:ascii="宋体" w:eastAsia="宋体" w:hAnsi="宋体"/>
        </w:rPr>
      </w:pPr>
      <w:r w:rsidRPr="003D6D5F">
        <w:rPr>
          <w:rFonts w:ascii="宋体" w:eastAsia="宋体" w:hAnsi="宋体"/>
        </w:rPr>
        <w:t>前置条件：</w:t>
      </w:r>
      <w:r w:rsidRPr="003D6D5F">
        <w:rPr>
          <w:rFonts w:ascii="宋体" w:eastAsia="宋体" w:hAnsi="宋体" w:hint="eastAsia"/>
        </w:rPr>
        <w:t>用户已登录，用户状态是可用状态。</w:t>
      </w:r>
    </w:p>
    <w:p w14:paraId="138B1C83" w14:textId="77777777" w:rsidR="00E77EDA" w:rsidRPr="003D6D5F" w:rsidRDefault="00E77EDA" w:rsidP="00E77EDA">
      <w:pPr>
        <w:spacing w:line="240" w:lineRule="atLeast"/>
        <w:ind w:firstLine="300"/>
        <w:rPr>
          <w:rFonts w:ascii="宋体" w:eastAsia="宋体" w:hAnsi="宋体"/>
        </w:rPr>
      </w:pPr>
      <w:r w:rsidRPr="003D6D5F">
        <w:rPr>
          <w:rFonts w:ascii="宋体" w:eastAsia="宋体" w:hAnsi="宋体"/>
        </w:rPr>
        <w:t>后置条件：</w:t>
      </w:r>
      <w:r w:rsidRPr="003D6D5F">
        <w:rPr>
          <w:rFonts w:ascii="宋体" w:eastAsia="宋体" w:hAnsi="宋体" w:hint="eastAsia"/>
        </w:rPr>
        <w:t>将借出</w:t>
      </w:r>
      <w:r w:rsidRPr="003D6D5F">
        <w:rPr>
          <w:rFonts w:ascii="宋体" w:eastAsia="宋体" w:hAnsi="宋体"/>
        </w:rPr>
        <w:t>/求借图书信息存储进入数据库之中，并返回是否发布成功的信息，反馈用户。</w:t>
      </w:r>
    </w:p>
    <w:p w14:paraId="03AAC656" w14:textId="11CE3EDF" w:rsidR="00E77EDA" w:rsidRPr="003D6D5F" w:rsidRDefault="00E77EDA" w:rsidP="00E77EDA">
      <w:pPr>
        <w:spacing w:line="240" w:lineRule="atLeast"/>
        <w:ind w:left="720"/>
        <w:jc w:val="center"/>
        <w:rPr>
          <w:rFonts w:ascii="宋体" w:eastAsia="宋体" w:hAnsi="宋体"/>
        </w:rPr>
      </w:pPr>
      <w:r w:rsidRPr="003D6D5F">
        <w:rPr>
          <w:rFonts w:ascii="宋体" w:eastAsia="宋体" w:hAnsi="宋体"/>
          <w:noProof/>
        </w:rPr>
        <w:drawing>
          <wp:inline distT="0" distB="0" distL="0" distR="0" wp14:anchorId="33F7C7D6" wp14:editId="43BA3E26">
            <wp:extent cx="1931035" cy="2673350"/>
            <wp:effectExtent l="0" t="0" r="1206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1931035" cy="2673350"/>
                    </a:xfrm>
                    <a:prstGeom prst="rect">
                      <a:avLst/>
                    </a:prstGeom>
                  </pic:spPr>
                </pic:pic>
              </a:graphicData>
            </a:graphic>
          </wp:inline>
        </w:drawing>
      </w:r>
    </w:p>
    <w:p w14:paraId="2B4F4D41" w14:textId="579B37F5" w:rsidR="00E77EDA" w:rsidRPr="003D6D5F" w:rsidRDefault="00E77EDA" w:rsidP="00E77EDA">
      <w:pPr>
        <w:pStyle w:val="3"/>
        <w:rPr>
          <w:rFonts w:ascii="宋体" w:eastAsia="宋体" w:hAnsi="宋体"/>
          <w:sz w:val="28"/>
        </w:rPr>
      </w:pPr>
      <w:bookmarkStart w:id="69" w:name="_Toc518656086"/>
      <w:r w:rsidRPr="003D6D5F">
        <w:rPr>
          <w:rFonts w:ascii="宋体" w:eastAsia="宋体" w:hAnsi="宋体"/>
          <w:sz w:val="28"/>
        </w:rPr>
        <w:t>4.2</w:t>
      </w:r>
      <w:r w:rsidRPr="003D6D5F">
        <w:rPr>
          <w:rFonts w:ascii="宋体" w:eastAsia="宋体" w:hAnsi="宋体" w:hint="eastAsia"/>
          <w:sz w:val="28"/>
        </w:rPr>
        <w:t>.</w:t>
      </w:r>
      <w:r w:rsidRPr="003D6D5F">
        <w:rPr>
          <w:rFonts w:ascii="宋体" w:eastAsia="宋体" w:hAnsi="宋体"/>
          <w:sz w:val="28"/>
        </w:rPr>
        <w:t>3</w:t>
      </w:r>
      <w:r w:rsidRPr="003D6D5F">
        <w:rPr>
          <w:rFonts w:ascii="宋体" w:eastAsia="宋体" w:hAnsi="宋体" w:hint="eastAsia"/>
          <w:sz w:val="28"/>
        </w:rPr>
        <w:t>删除借出/求借图书信息</w:t>
      </w:r>
      <w:bookmarkEnd w:id="69"/>
    </w:p>
    <w:p w14:paraId="5F0561CB" w14:textId="11DC18BF" w:rsidR="00E77EDA" w:rsidRPr="003D6D5F" w:rsidRDefault="00E77EDA" w:rsidP="00E77EDA">
      <w:pPr>
        <w:spacing w:line="240" w:lineRule="atLeast"/>
        <w:ind w:firstLine="300"/>
        <w:rPr>
          <w:rFonts w:ascii="宋体" w:eastAsia="宋体" w:hAnsi="宋体"/>
        </w:rPr>
      </w:pPr>
      <w:r w:rsidRPr="003D6D5F">
        <w:rPr>
          <w:rFonts w:ascii="宋体" w:eastAsia="宋体" w:hAnsi="宋体" w:hint="eastAsia"/>
        </w:rPr>
        <w:t>用户在登录后，若需要删除借出图书订单信息或求借图书订单信息，可以在自己的借出</w:t>
      </w:r>
      <w:r w:rsidRPr="003D6D5F">
        <w:rPr>
          <w:rFonts w:ascii="宋体" w:eastAsia="宋体" w:hAnsi="宋体"/>
        </w:rPr>
        <w:t>/求借图书信息列表界面，选择要删除的借出/求借图书信息，点击删除按钮，再次确认后删除相关图书信息。</w:t>
      </w:r>
    </w:p>
    <w:p w14:paraId="5B034E3D" w14:textId="43AE0252" w:rsidR="00E77EDA" w:rsidRPr="003D6D5F" w:rsidRDefault="00E77EDA" w:rsidP="00E77EDA">
      <w:pPr>
        <w:spacing w:line="240" w:lineRule="atLeast"/>
        <w:ind w:firstLine="300"/>
        <w:rPr>
          <w:rFonts w:ascii="宋体" w:eastAsia="宋体" w:hAnsi="宋体"/>
        </w:rPr>
      </w:pPr>
      <w:r w:rsidRPr="003D6D5F">
        <w:rPr>
          <w:rFonts w:ascii="宋体" w:eastAsia="宋体" w:hAnsi="宋体"/>
        </w:rPr>
        <w:t>前置条件：</w:t>
      </w:r>
      <w:r w:rsidRPr="003D6D5F">
        <w:rPr>
          <w:rFonts w:ascii="宋体" w:eastAsia="宋体" w:hAnsi="宋体" w:hint="eastAsia"/>
        </w:rPr>
        <w:t>用户已登录，用户状态是可用状态。</w:t>
      </w:r>
    </w:p>
    <w:p w14:paraId="28DD587F" w14:textId="77777777" w:rsidR="00E77EDA" w:rsidRPr="003D6D5F" w:rsidRDefault="00E77EDA" w:rsidP="00E77EDA">
      <w:pPr>
        <w:spacing w:line="240" w:lineRule="atLeast"/>
        <w:ind w:firstLine="300"/>
        <w:rPr>
          <w:rFonts w:ascii="宋体" w:eastAsia="宋体" w:hAnsi="宋体"/>
        </w:rPr>
      </w:pPr>
      <w:r w:rsidRPr="003D6D5F">
        <w:rPr>
          <w:rFonts w:ascii="宋体" w:eastAsia="宋体" w:hAnsi="宋体"/>
        </w:rPr>
        <w:t>后置条件：</w:t>
      </w:r>
      <w:r w:rsidRPr="003D6D5F">
        <w:rPr>
          <w:rFonts w:ascii="宋体" w:eastAsia="宋体" w:hAnsi="宋体" w:hint="eastAsia"/>
        </w:rPr>
        <w:t>将借出</w:t>
      </w:r>
      <w:r w:rsidRPr="003D6D5F">
        <w:rPr>
          <w:rFonts w:ascii="宋体" w:eastAsia="宋体" w:hAnsi="宋体"/>
        </w:rPr>
        <w:t>/求借图书的订单信息从数据库存储中删除，返回是否删除成功的信息。</w:t>
      </w:r>
    </w:p>
    <w:p w14:paraId="78BE853F" w14:textId="17228459" w:rsidR="00E77EDA" w:rsidRPr="003D6D5F" w:rsidRDefault="00E77EDA" w:rsidP="00E77EDA">
      <w:pPr>
        <w:spacing w:line="240" w:lineRule="atLeast"/>
        <w:ind w:left="720"/>
        <w:jc w:val="center"/>
        <w:rPr>
          <w:rFonts w:ascii="宋体" w:eastAsia="宋体" w:hAnsi="宋体"/>
        </w:rPr>
      </w:pPr>
      <w:r w:rsidRPr="003D6D5F">
        <w:rPr>
          <w:rFonts w:ascii="宋体" w:eastAsia="宋体" w:hAnsi="宋体"/>
          <w:noProof/>
        </w:rPr>
        <w:lastRenderedPageBreak/>
        <w:drawing>
          <wp:inline distT="0" distB="0" distL="0" distR="0" wp14:anchorId="57205250" wp14:editId="0E02ABC5">
            <wp:extent cx="2050793" cy="2293928"/>
            <wp:effectExtent l="0" t="0" r="6985" b="0"/>
            <wp:docPr id="1035" name="图片 15"/>
            <wp:cNvGraphicFramePr/>
            <a:graphic xmlns:a="http://schemas.openxmlformats.org/drawingml/2006/main">
              <a:graphicData uri="http://schemas.openxmlformats.org/drawingml/2006/picture">
                <pic:pic xmlns:pic="http://schemas.openxmlformats.org/drawingml/2006/picture">
                  <pic:nvPicPr>
                    <pic:cNvPr id="1035" name="图片 15"/>
                    <pic:cNvPicPr/>
                  </pic:nvPicPr>
                  <pic:blipFill>
                    <a:blip r:embed="rId12" cstate="print"/>
                    <a:srcRect/>
                    <a:stretch>
                      <a:fillRect/>
                    </a:stretch>
                  </pic:blipFill>
                  <pic:spPr>
                    <a:xfrm>
                      <a:off x="0" y="0"/>
                      <a:ext cx="2050667" cy="2293787"/>
                    </a:xfrm>
                    <a:prstGeom prst="rect">
                      <a:avLst/>
                    </a:prstGeom>
                    <a:ln>
                      <a:noFill/>
                    </a:ln>
                  </pic:spPr>
                </pic:pic>
              </a:graphicData>
            </a:graphic>
          </wp:inline>
        </w:drawing>
      </w:r>
    </w:p>
    <w:p w14:paraId="1C53937D" w14:textId="223BF62B" w:rsidR="00E77EDA" w:rsidRPr="003D6D5F" w:rsidRDefault="00E77EDA" w:rsidP="00E77EDA">
      <w:pPr>
        <w:pStyle w:val="3"/>
        <w:rPr>
          <w:rFonts w:ascii="宋体" w:eastAsia="宋体" w:hAnsi="宋体"/>
          <w:sz w:val="28"/>
        </w:rPr>
      </w:pPr>
      <w:bookmarkStart w:id="70" w:name="_Toc518656087"/>
      <w:r w:rsidRPr="003D6D5F">
        <w:rPr>
          <w:rFonts w:ascii="宋体" w:eastAsia="宋体" w:hAnsi="宋体"/>
          <w:sz w:val="28"/>
        </w:rPr>
        <w:t>4.2</w:t>
      </w:r>
      <w:r w:rsidRPr="003D6D5F">
        <w:rPr>
          <w:rFonts w:ascii="宋体" w:eastAsia="宋体" w:hAnsi="宋体" w:hint="eastAsia"/>
          <w:sz w:val="28"/>
        </w:rPr>
        <w:t>.</w:t>
      </w:r>
      <w:r w:rsidRPr="003D6D5F">
        <w:rPr>
          <w:rFonts w:ascii="宋体" w:eastAsia="宋体" w:hAnsi="宋体"/>
          <w:sz w:val="28"/>
        </w:rPr>
        <w:t>4</w:t>
      </w:r>
      <w:r w:rsidRPr="003D6D5F">
        <w:rPr>
          <w:rFonts w:ascii="宋体" w:eastAsia="宋体" w:hAnsi="宋体" w:hint="eastAsia"/>
          <w:sz w:val="28"/>
        </w:rPr>
        <w:t>修改用户信息</w:t>
      </w:r>
      <w:bookmarkEnd w:id="70"/>
    </w:p>
    <w:p w14:paraId="7B93ABFB" w14:textId="0CC2D838" w:rsidR="00E77EDA" w:rsidRPr="003D6D5F" w:rsidRDefault="00E77EDA" w:rsidP="00E77EDA">
      <w:pPr>
        <w:spacing w:line="240" w:lineRule="atLeast"/>
        <w:ind w:firstLine="300"/>
        <w:rPr>
          <w:rFonts w:ascii="宋体" w:eastAsia="宋体" w:hAnsi="宋体"/>
        </w:rPr>
      </w:pPr>
      <w:r w:rsidRPr="003D6D5F">
        <w:rPr>
          <w:rFonts w:ascii="宋体" w:eastAsia="宋体" w:hAnsi="宋体" w:hint="eastAsia"/>
        </w:rPr>
        <w:t>用户在登陆后，若需要修改个人资料，可以在自己的个人信息界面，修改个人信息，包含用户名、微信号、邮箱、性别和个人简介，修改完成后保存修改后的个人信息。</w:t>
      </w:r>
    </w:p>
    <w:p w14:paraId="2289A1DE" w14:textId="29EDA6F9" w:rsidR="00E77EDA" w:rsidRPr="003D6D5F" w:rsidRDefault="00E77EDA" w:rsidP="00E77EDA">
      <w:pPr>
        <w:spacing w:line="240" w:lineRule="atLeast"/>
        <w:ind w:firstLine="300"/>
        <w:rPr>
          <w:rFonts w:ascii="宋体" w:eastAsia="宋体" w:hAnsi="宋体"/>
        </w:rPr>
      </w:pPr>
      <w:r w:rsidRPr="003D6D5F">
        <w:rPr>
          <w:rFonts w:ascii="宋体" w:eastAsia="宋体" w:hAnsi="宋体"/>
        </w:rPr>
        <w:t>前置条件：</w:t>
      </w:r>
      <w:r w:rsidRPr="003D6D5F">
        <w:rPr>
          <w:rFonts w:ascii="宋体" w:eastAsia="宋体" w:hAnsi="宋体" w:hint="eastAsia"/>
        </w:rPr>
        <w:t>用户已登录，用户状态是可用状态。</w:t>
      </w:r>
    </w:p>
    <w:p w14:paraId="15138277" w14:textId="77777777" w:rsidR="00E77EDA" w:rsidRPr="003D6D5F" w:rsidRDefault="00E77EDA" w:rsidP="00E77EDA">
      <w:pPr>
        <w:spacing w:line="240" w:lineRule="atLeast"/>
        <w:ind w:firstLine="300"/>
        <w:rPr>
          <w:rFonts w:ascii="宋体" w:eastAsia="宋体" w:hAnsi="宋体"/>
        </w:rPr>
      </w:pPr>
      <w:r w:rsidRPr="003D6D5F">
        <w:rPr>
          <w:rFonts w:ascii="宋体" w:eastAsia="宋体" w:hAnsi="宋体"/>
        </w:rPr>
        <w:t>后置条件：</w:t>
      </w:r>
      <w:r w:rsidRPr="003D6D5F">
        <w:rPr>
          <w:rFonts w:ascii="宋体" w:eastAsia="宋体" w:hAnsi="宋体" w:hint="eastAsia"/>
        </w:rPr>
        <w:t>用户修改个人信息后将返回修改成功的信息，提示修改成功。数据库更新，保存用户修改后的信息。</w:t>
      </w:r>
    </w:p>
    <w:p w14:paraId="715F8D0F" w14:textId="6906A37A" w:rsidR="00E77EDA" w:rsidRPr="003D6D5F" w:rsidRDefault="00E77EDA" w:rsidP="00E77EDA">
      <w:pPr>
        <w:spacing w:line="240" w:lineRule="atLeast"/>
        <w:ind w:left="720"/>
        <w:jc w:val="center"/>
        <w:rPr>
          <w:rFonts w:ascii="宋体" w:eastAsia="宋体" w:hAnsi="宋体"/>
        </w:rPr>
      </w:pPr>
      <w:r w:rsidRPr="003D6D5F">
        <w:rPr>
          <w:rFonts w:ascii="宋体" w:eastAsia="宋体" w:hAnsi="宋体"/>
          <w:noProof/>
        </w:rPr>
        <w:drawing>
          <wp:inline distT="0" distB="0" distL="0" distR="0" wp14:anchorId="6F69C389" wp14:editId="477F4951">
            <wp:extent cx="1453526" cy="2156504"/>
            <wp:effectExtent l="0" t="0" r="0" b="0"/>
            <wp:docPr id="1037" name="图片 17"/>
            <wp:cNvGraphicFramePr/>
            <a:graphic xmlns:a="http://schemas.openxmlformats.org/drawingml/2006/main">
              <a:graphicData uri="http://schemas.openxmlformats.org/drawingml/2006/picture">
                <pic:pic xmlns:pic="http://schemas.openxmlformats.org/drawingml/2006/picture">
                  <pic:nvPicPr>
                    <pic:cNvPr id="1037" name="图片 17"/>
                    <pic:cNvPicPr/>
                  </pic:nvPicPr>
                  <pic:blipFill>
                    <a:blip r:embed="rId13" cstate="print"/>
                    <a:srcRect/>
                    <a:stretch>
                      <a:fillRect/>
                    </a:stretch>
                  </pic:blipFill>
                  <pic:spPr>
                    <a:xfrm>
                      <a:off x="0" y="0"/>
                      <a:ext cx="1453753" cy="2156841"/>
                    </a:xfrm>
                    <a:prstGeom prst="rect">
                      <a:avLst/>
                    </a:prstGeom>
                    <a:ln>
                      <a:noFill/>
                    </a:ln>
                  </pic:spPr>
                </pic:pic>
              </a:graphicData>
            </a:graphic>
          </wp:inline>
        </w:drawing>
      </w:r>
    </w:p>
    <w:p w14:paraId="4D4DEE93" w14:textId="69EB482E" w:rsidR="00E77EDA" w:rsidRPr="003D6D5F" w:rsidRDefault="00E77EDA" w:rsidP="00E77EDA">
      <w:pPr>
        <w:pStyle w:val="3"/>
        <w:rPr>
          <w:rFonts w:ascii="宋体" w:eastAsia="宋体" w:hAnsi="宋体"/>
          <w:sz w:val="28"/>
        </w:rPr>
      </w:pPr>
      <w:bookmarkStart w:id="71" w:name="_Toc518656088"/>
      <w:r w:rsidRPr="003D6D5F">
        <w:rPr>
          <w:rFonts w:ascii="宋体" w:eastAsia="宋体" w:hAnsi="宋体"/>
          <w:sz w:val="28"/>
        </w:rPr>
        <w:t>4.2</w:t>
      </w:r>
      <w:r w:rsidRPr="003D6D5F">
        <w:rPr>
          <w:rFonts w:ascii="宋体" w:eastAsia="宋体" w:hAnsi="宋体" w:hint="eastAsia"/>
          <w:sz w:val="28"/>
        </w:rPr>
        <w:t>.</w:t>
      </w:r>
      <w:r w:rsidRPr="003D6D5F">
        <w:rPr>
          <w:rFonts w:ascii="宋体" w:eastAsia="宋体" w:hAnsi="宋体"/>
          <w:sz w:val="28"/>
        </w:rPr>
        <w:t>5</w:t>
      </w:r>
      <w:r w:rsidRPr="003D6D5F">
        <w:rPr>
          <w:rFonts w:ascii="宋体" w:eastAsia="宋体" w:hAnsi="宋体" w:hint="eastAsia"/>
          <w:sz w:val="28"/>
        </w:rPr>
        <w:t>查询借出的图书信息</w:t>
      </w:r>
      <w:bookmarkEnd w:id="71"/>
    </w:p>
    <w:p w14:paraId="059C89AB" w14:textId="57547741" w:rsidR="00E77EDA" w:rsidRPr="003D6D5F" w:rsidRDefault="00E77EDA" w:rsidP="00E77EDA">
      <w:pPr>
        <w:spacing w:line="240" w:lineRule="atLeast"/>
        <w:ind w:firstLine="300"/>
        <w:rPr>
          <w:rFonts w:ascii="宋体" w:eastAsia="宋体" w:hAnsi="宋体"/>
        </w:rPr>
      </w:pPr>
      <w:r w:rsidRPr="003D6D5F">
        <w:rPr>
          <w:rFonts w:ascii="宋体" w:eastAsia="宋体" w:hAnsi="宋体" w:hint="eastAsia"/>
        </w:rPr>
        <w:t>用户若遗忘自己当前借出去了哪些书以及这些书的去处，可以通过进入个人中心查询借出的图书信息，其中还包括具体借到谁手中。</w:t>
      </w:r>
    </w:p>
    <w:p w14:paraId="56AE226C" w14:textId="468190D5" w:rsidR="00E77EDA" w:rsidRPr="003D6D5F" w:rsidRDefault="00E77EDA" w:rsidP="00E77EDA">
      <w:pPr>
        <w:spacing w:line="240" w:lineRule="atLeast"/>
        <w:ind w:firstLine="300"/>
        <w:rPr>
          <w:rFonts w:ascii="宋体" w:eastAsia="宋体" w:hAnsi="宋体"/>
        </w:rPr>
      </w:pPr>
      <w:r w:rsidRPr="003D6D5F">
        <w:rPr>
          <w:rFonts w:ascii="宋体" w:eastAsia="宋体" w:hAnsi="宋体"/>
        </w:rPr>
        <w:t>前置条件：</w:t>
      </w:r>
      <w:r w:rsidRPr="003D6D5F">
        <w:rPr>
          <w:rFonts w:ascii="宋体" w:eastAsia="宋体" w:hAnsi="宋体" w:hint="eastAsia"/>
        </w:rPr>
        <w:t>点击查询借出图书信息按钮。</w:t>
      </w:r>
    </w:p>
    <w:p w14:paraId="716B6757" w14:textId="77777777" w:rsidR="00E77EDA" w:rsidRPr="003D6D5F" w:rsidRDefault="00E77EDA" w:rsidP="00E77EDA">
      <w:pPr>
        <w:spacing w:line="240" w:lineRule="atLeast"/>
        <w:ind w:firstLine="300"/>
        <w:rPr>
          <w:rFonts w:ascii="宋体" w:eastAsia="宋体" w:hAnsi="宋体"/>
        </w:rPr>
      </w:pPr>
      <w:r w:rsidRPr="003D6D5F">
        <w:rPr>
          <w:rFonts w:ascii="宋体" w:eastAsia="宋体" w:hAnsi="宋体"/>
        </w:rPr>
        <w:t>后置条件：</w:t>
      </w:r>
      <w:r w:rsidRPr="003D6D5F">
        <w:rPr>
          <w:rFonts w:ascii="宋体" w:eastAsia="宋体" w:hAnsi="宋体" w:hint="eastAsia"/>
        </w:rPr>
        <w:t>获得已借出去的图书的信息详细列表。</w:t>
      </w:r>
    </w:p>
    <w:p w14:paraId="2EBD32B6" w14:textId="739E1D62" w:rsidR="00E77EDA" w:rsidRPr="003D6D5F" w:rsidRDefault="00E77EDA" w:rsidP="00E77EDA">
      <w:pPr>
        <w:spacing w:line="240" w:lineRule="atLeast"/>
        <w:ind w:left="300" w:firstLine="420"/>
        <w:jc w:val="center"/>
        <w:rPr>
          <w:rFonts w:ascii="宋体" w:eastAsia="宋体" w:hAnsi="宋体"/>
        </w:rPr>
      </w:pPr>
      <w:r w:rsidRPr="003D6D5F">
        <w:rPr>
          <w:rFonts w:ascii="宋体" w:eastAsia="宋体" w:hAnsi="宋体"/>
          <w:noProof/>
        </w:rPr>
        <w:lastRenderedPageBreak/>
        <w:drawing>
          <wp:inline distT="0" distB="0" distL="0" distR="0" wp14:anchorId="0324F1A3" wp14:editId="3B56BE66">
            <wp:extent cx="1643806" cy="2743200"/>
            <wp:effectExtent l="0" t="0" r="0" b="0"/>
            <wp:docPr id="1039" name="图片 21"/>
            <wp:cNvGraphicFramePr/>
            <a:graphic xmlns:a="http://schemas.openxmlformats.org/drawingml/2006/main">
              <a:graphicData uri="http://schemas.openxmlformats.org/drawingml/2006/picture">
                <pic:pic xmlns:pic="http://schemas.openxmlformats.org/drawingml/2006/picture">
                  <pic:nvPicPr>
                    <pic:cNvPr id="1039" name="图片 21"/>
                    <pic:cNvPicPr/>
                  </pic:nvPicPr>
                  <pic:blipFill>
                    <a:blip r:embed="rId14" cstate="print"/>
                    <a:srcRect/>
                    <a:stretch>
                      <a:fillRect/>
                    </a:stretch>
                  </pic:blipFill>
                  <pic:spPr>
                    <a:xfrm>
                      <a:off x="0" y="0"/>
                      <a:ext cx="1645341" cy="2745762"/>
                    </a:xfrm>
                    <a:prstGeom prst="rect">
                      <a:avLst/>
                    </a:prstGeom>
                    <a:ln>
                      <a:noFill/>
                    </a:ln>
                  </pic:spPr>
                </pic:pic>
              </a:graphicData>
            </a:graphic>
          </wp:inline>
        </w:drawing>
      </w:r>
    </w:p>
    <w:p w14:paraId="3360A400" w14:textId="62AF4687" w:rsidR="00E77EDA" w:rsidRPr="003D6D5F" w:rsidRDefault="00E77EDA" w:rsidP="00E77EDA">
      <w:pPr>
        <w:pStyle w:val="2"/>
        <w:numPr>
          <w:ilvl w:val="0"/>
          <w:numId w:val="0"/>
        </w:numPr>
        <w:ind w:left="576" w:hanging="576"/>
      </w:pPr>
      <w:bookmarkStart w:id="72" w:name="_Toc518248122"/>
      <w:bookmarkStart w:id="73" w:name="_Toc518656089"/>
      <w:r w:rsidRPr="003D6D5F">
        <w:rPr>
          <w:rFonts w:hint="eastAsia"/>
        </w:rPr>
        <w:t>4.3</w:t>
      </w:r>
      <w:bookmarkEnd w:id="72"/>
      <w:r w:rsidRPr="003D6D5F">
        <w:rPr>
          <w:rFonts w:hint="eastAsia"/>
        </w:rPr>
        <w:t>数据需求</w:t>
      </w:r>
      <w:bookmarkEnd w:id="73"/>
    </w:p>
    <w:p w14:paraId="7C0F42EA" w14:textId="233A8E8D" w:rsidR="00E77EDA" w:rsidRPr="003D6D5F" w:rsidRDefault="00E77EDA" w:rsidP="00E77EDA">
      <w:pPr>
        <w:pStyle w:val="3"/>
        <w:rPr>
          <w:rFonts w:ascii="宋体" w:eastAsia="宋体" w:hAnsi="宋体"/>
          <w:sz w:val="28"/>
        </w:rPr>
      </w:pPr>
      <w:bookmarkStart w:id="74" w:name="_Toc518656090"/>
      <w:r w:rsidRPr="003D6D5F">
        <w:rPr>
          <w:rFonts w:ascii="宋体" w:eastAsia="宋体" w:hAnsi="宋体"/>
          <w:sz w:val="28"/>
        </w:rPr>
        <w:t>4.3</w:t>
      </w:r>
      <w:r w:rsidRPr="003D6D5F">
        <w:rPr>
          <w:rFonts w:ascii="宋体" w:eastAsia="宋体" w:hAnsi="宋体" w:hint="eastAsia"/>
          <w:sz w:val="28"/>
        </w:rPr>
        <w:t>.</w:t>
      </w:r>
      <w:r w:rsidRPr="003D6D5F">
        <w:rPr>
          <w:rFonts w:ascii="宋体" w:eastAsia="宋体" w:hAnsi="宋体"/>
          <w:sz w:val="28"/>
        </w:rPr>
        <w:t>1</w:t>
      </w:r>
      <w:r w:rsidRPr="003D6D5F">
        <w:rPr>
          <w:rFonts w:ascii="宋体" w:eastAsia="宋体" w:hAnsi="宋体" w:hint="eastAsia"/>
          <w:sz w:val="28"/>
        </w:rPr>
        <w:t>数据采集要求</w:t>
      </w:r>
      <w:bookmarkEnd w:id="74"/>
    </w:p>
    <w:p w14:paraId="5654D447" w14:textId="6131CBC5" w:rsidR="00E77EDA" w:rsidRPr="003D6D5F" w:rsidRDefault="00E77EDA" w:rsidP="00E77EDA">
      <w:pPr>
        <w:spacing w:line="240" w:lineRule="atLeast"/>
        <w:ind w:firstLine="420"/>
        <w:rPr>
          <w:rFonts w:ascii="宋体" w:eastAsia="宋体" w:hAnsi="宋体"/>
        </w:rPr>
      </w:pPr>
      <w:r w:rsidRPr="003D6D5F">
        <w:rPr>
          <w:rFonts w:ascii="宋体" w:eastAsia="宋体" w:hAnsi="宋体" w:hint="eastAsia"/>
        </w:rPr>
        <w:t>输入源：设备键盘输入，触屏；</w:t>
      </w:r>
    </w:p>
    <w:p w14:paraId="0F6088AE" w14:textId="379D4C78" w:rsidR="00E77EDA" w:rsidRPr="003D6D5F" w:rsidRDefault="00E77EDA" w:rsidP="00E77EDA">
      <w:pPr>
        <w:spacing w:line="240" w:lineRule="atLeast"/>
        <w:ind w:firstLine="420"/>
        <w:rPr>
          <w:rFonts w:ascii="宋体" w:eastAsia="宋体" w:hAnsi="宋体"/>
        </w:rPr>
      </w:pPr>
      <w:r w:rsidRPr="003D6D5F">
        <w:rPr>
          <w:rFonts w:ascii="宋体" w:eastAsia="宋体" w:hAnsi="宋体"/>
        </w:rPr>
        <w:t>输入介质和设备：</w:t>
      </w:r>
      <w:r w:rsidRPr="003D6D5F">
        <w:rPr>
          <w:rFonts w:ascii="宋体" w:eastAsia="宋体" w:hAnsi="宋体" w:hint="eastAsia"/>
        </w:rPr>
        <w:t>移动设备</w:t>
      </w:r>
      <w:r w:rsidRPr="003D6D5F">
        <w:rPr>
          <w:rFonts w:ascii="宋体" w:eastAsia="宋体" w:hAnsi="宋体"/>
        </w:rPr>
        <w:t>；</w:t>
      </w:r>
    </w:p>
    <w:p w14:paraId="187B72CB" w14:textId="52EF98BB" w:rsidR="00E77EDA" w:rsidRPr="003D6D5F" w:rsidRDefault="00E77EDA" w:rsidP="00E77EDA">
      <w:pPr>
        <w:rPr>
          <w:rFonts w:ascii="宋体" w:eastAsia="宋体" w:hAnsi="宋体"/>
        </w:rPr>
      </w:pPr>
    </w:p>
    <w:p w14:paraId="57437235" w14:textId="0C0698AF" w:rsidR="00E77EDA" w:rsidRPr="003D6D5F" w:rsidRDefault="00E77EDA" w:rsidP="00E77EDA">
      <w:pPr>
        <w:pStyle w:val="3"/>
        <w:rPr>
          <w:rFonts w:ascii="宋体" w:eastAsia="宋体" w:hAnsi="宋体"/>
          <w:sz w:val="28"/>
        </w:rPr>
      </w:pPr>
      <w:bookmarkStart w:id="75" w:name="_Toc518656091"/>
      <w:r w:rsidRPr="003D6D5F">
        <w:rPr>
          <w:rFonts w:ascii="宋体" w:eastAsia="宋体" w:hAnsi="宋体"/>
          <w:sz w:val="28"/>
        </w:rPr>
        <w:t>4.3</w:t>
      </w:r>
      <w:r w:rsidRPr="003D6D5F">
        <w:rPr>
          <w:rFonts w:ascii="宋体" w:eastAsia="宋体" w:hAnsi="宋体" w:hint="eastAsia"/>
          <w:sz w:val="28"/>
        </w:rPr>
        <w:t>.</w:t>
      </w:r>
      <w:r w:rsidRPr="003D6D5F">
        <w:rPr>
          <w:rFonts w:ascii="宋体" w:eastAsia="宋体" w:hAnsi="宋体"/>
          <w:sz w:val="28"/>
        </w:rPr>
        <w:t>2</w:t>
      </w:r>
      <w:r w:rsidRPr="003D6D5F">
        <w:rPr>
          <w:rFonts w:ascii="宋体" w:eastAsia="宋体" w:hAnsi="宋体" w:hint="eastAsia"/>
          <w:sz w:val="28"/>
        </w:rPr>
        <w:t>数据输出要求</w:t>
      </w:r>
      <w:bookmarkEnd w:id="75"/>
    </w:p>
    <w:p w14:paraId="41C67DBE" w14:textId="1628EFA7" w:rsidR="00CD3BF8" w:rsidRPr="003D6D5F" w:rsidRDefault="00E77EDA" w:rsidP="004A5C4E">
      <w:pPr>
        <w:rPr>
          <w:rFonts w:ascii="宋体" w:eastAsia="宋体" w:hAnsi="宋体"/>
        </w:rPr>
      </w:pPr>
      <w:r w:rsidRPr="003D6D5F">
        <w:rPr>
          <w:rFonts w:ascii="宋体" w:eastAsia="宋体" w:hAnsi="宋体"/>
        </w:rPr>
        <w:tab/>
      </w:r>
      <w:r w:rsidRPr="003D6D5F">
        <w:rPr>
          <w:rFonts w:ascii="宋体" w:eastAsia="宋体" w:hAnsi="宋体" w:hint="eastAsia"/>
        </w:rPr>
        <w:t>输出介质和设备：数据流、显示屏</w:t>
      </w:r>
    </w:p>
    <w:p w14:paraId="3C5A5124" w14:textId="5AE49BE2" w:rsidR="000B56D3" w:rsidRPr="003D6D5F" w:rsidRDefault="000B56D3" w:rsidP="000B56D3">
      <w:pPr>
        <w:pStyle w:val="1"/>
        <w:numPr>
          <w:ilvl w:val="0"/>
          <w:numId w:val="0"/>
        </w:numPr>
        <w:rPr>
          <w:rFonts w:ascii="宋体" w:eastAsia="宋体" w:hAnsi="宋体"/>
        </w:rPr>
      </w:pPr>
      <w:bookmarkStart w:id="76" w:name="_Toc516781726"/>
      <w:bookmarkStart w:id="77" w:name="_Toc516781634"/>
      <w:bookmarkStart w:id="78" w:name="_Toc516781546"/>
      <w:bookmarkStart w:id="79" w:name="_Toc518248128"/>
      <w:bookmarkStart w:id="80" w:name="_Toc518656092"/>
      <w:r w:rsidRPr="003D6D5F">
        <w:rPr>
          <w:rFonts w:ascii="宋体" w:eastAsia="宋体" w:hAnsi="宋体" w:hint="eastAsia"/>
        </w:rPr>
        <w:t>五、</w:t>
      </w:r>
      <w:bookmarkEnd w:id="76"/>
      <w:bookmarkEnd w:id="77"/>
      <w:bookmarkEnd w:id="78"/>
      <w:bookmarkEnd w:id="79"/>
      <w:r w:rsidRPr="003D6D5F">
        <w:rPr>
          <w:rFonts w:ascii="宋体" w:eastAsia="宋体" w:hAnsi="宋体" w:hint="eastAsia"/>
        </w:rPr>
        <w:t>故障处理需求</w:t>
      </w:r>
      <w:bookmarkEnd w:id="80"/>
    </w:p>
    <w:p w14:paraId="36877776" w14:textId="1D079833" w:rsidR="000B56D3" w:rsidRPr="003D6D5F" w:rsidRDefault="000B56D3" w:rsidP="000B56D3">
      <w:pPr>
        <w:pStyle w:val="2"/>
        <w:numPr>
          <w:ilvl w:val="0"/>
          <w:numId w:val="0"/>
        </w:numPr>
        <w:ind w:left="576" w:hanging="576"/>
      </w:pPr>
      <w:bookmarkStart w:id="81" w:name="_Toc516781547"/>
      <w:bookmarkStart w:id="82" w:name="_Toc516781635"/>
      <w:bookmarkStart w:id="83" w:name="_Toc518248129"/>
      <w:bookmarkStart w:id="84" w:name="_Toc516781727"/>
      <w:bookmarkStart w:id="85" w:name="_Toc518656093"/>
      <w:r w:rsidRPr="003D6D5F">
        <w:rPr>
          <w:rFonts w:hint="eastAsia"/>
        </w:rPr>
        <w:t>5.1</w:t>
      </w:r>
      <w:bookmarkEnd w:id="81"/>
      <w:bookmarkEnd w:id="82"/>
      <w:bookmarkEnd w:id="83"/>
      <w:bookmarkEnd w:id="84"/>
      <w:r w:rsidRPr="003D6D5F">
        <w:rPr>
          <w:rFonts w:hint="eastAsia"/>
        </w:rPr>
        <w:t>软件启动故障</w:t>
      </w:r>
      <w:bookmarkEnd w:id="85"/>
    </w:p>
    <w:p w14:paraId="640696F4" w14:textId="77777777" w:rsidR="000B56D3" w:rsidRPr="003D6D5F" w:rsidRDefault="000B56D3" w:rsidP="000B56D3">
      <w:pPr>
        <w:spacing w:line="240" w:lineRule="atLeast"/>
        <w:ind w:firstLine="420"/>
        <w:rPr>
          <w:rFonts w:ascii="宋体" w:eastAsia="宋体" w:hAnsi="宋体"/>
        </w:rPr>
      </w:pPr>
      <w:r w:rsidRPr="003D6D5F">
        <w:rPr>
          <w:rFonts w:ascii="宋体" w:eastAsia="宋体" w:hAnsi="宋体" w:hint="eastAsia"/>
        </w:rPr>
        <w:t>软件启动时出现故障，无法正常启动装载数据进入初始页面时，软件需要提示用户重新启动再次尝试，若无法解决可与开发团队联系。</w:t>
      </w:r>
    </w:p>
    <w:p w14:paraId="6BDA0B2B" w14:textId="77777777" w:rsidR="000B56D3" w:rsidRPr="003D6D5F" w:rsidRDefault="000B56D3" w:rsidP="000B56D3">
      <w:pPr>
        <w:spacing w:line="240" w:lineRule="atLeast"/>
        <w:ind w:firstLine="420"/>
        <w:rPr>
          <w:rFonts w:ascii="宋体" w:eastAsia="宋体" w:hAnsi="宋体"/>
        </w:rPr>
      </w:pPr>
      <w:r w:rsidRPr="003D6D5F">
        <w:rPr>
          <w:rFonts w:ascii="宋体" w:eastAsia="宋体" w:hAnsi="宋体" w:hint="eastAsia"/>
        </w:rPr>
        <w:t>对由于计算机断电引发的软件运行故障，用户在重新给计算机供电后，可以通过重新启动计算机，并启动</w:t>
      </w:r>
      <w:r w:rsidRPr="003D6D5F">
        <w:rPr>
          <w:rFonts w:ascii="宋体" w:eastAsia="宋体" w:hAnsi="宋体"/>
        </w:rPr>
        <w:t>软件的方式恢复软件的正常运行与使用。对由于计算机内存不足引发的软件运行故障，建议暂时关闭软件。用户应检查并解决计算机内存不足的问题，内存使用情况正常后，软件将恢复正常的运行与使用。</w:t>
      </w:r>
    </w:p>
    <w:p w14:paraId="4766AECC" w14:textId="5FB547E9" w:rsidR="000B56D3" w:rsidRPr="003D6D5F" w:rsidRDefault="000B56D3" w:rsidP="000B56D3">
      <w:pPr>
        <w:pStyle w:val="2"/>
        <w:numPr>
          <w:ilvl w:val="0"/>
          <w:numId w:val="0"/>
        </w:numPr>
        <w:ind w:left="576" w:hanging="576"/>
      </w:pPr>
      <w:bookmarkStart w:id="86" w:name="_Toc518656094"/>
      <w:r w:rsidRPr="003D6D5F">
        <w:rPr>
          <w:rFonts w:hint="eastAsia"/>
        </w:rPr>
        <w:t>5</w:t>
      </w:r>
      <w:r w:rsidRPr="003D6D5F">
        <w:t>.2</w:t>
      </w:r>
      <w:r w:rsidRPr="003D6D5F">
        <w:rPr>
          <w:rFonts w:hint="eastAsia"/>
        </w:rPr>
        <w:t>软件使用故障</w:t>
      </w:r>
      <w:bookmarkEnd w:id="86"/>
    </w:p>
    <w:p w14:paraId="537F27ED" w14:textId="77777777" w:rsidR="000B56D3" w:rsidRPr="003D6D5F" w:rsidRDefault="000B56D3" w:rsidP="000B56D3">
      <w:pPr>
        <w:spacing w:line="240" w:lineRule="atLeast"/>
        <w:ind w:firstLine="420"/>
        <w:rPr>
          <w:rFonts w:ascii="宋体" w:eastAsia="宋体" w:hAnsi="宋体"/>
        </w:rPr>
      </w:pPr>
      <w:r w:rsidRPr="003D6D5F">
        <w:rPr>
          <w:rFonts w:ascii="宋体" w:eastAsia="宋体" w:hAnsi="宋体" w:hint="eastAsia"/>
        </w:rPr>
        <w:t>软件使用过程中，若出现功能调用故障，导致无法正常执行相应功能，需要软件系统自</w:t>
      </w:r>
      <w:r w:rsidRPr="003D6D5F">
        <w:rPr>
          <w:rFonts w:ascii="宋体" w:eastAsia="宋体" w:hAnsi="宋体" w:hint="eastAsia"/>
        </w:rPr>
        <w:lastRenderedPageBreak/>
        <w:t>动返回错误代码信息及故障的可能原因。可根据错误信息尝试修复。</w:t>
      </w:r>
    </w:p>
    <w:p w14:paraId="502B89E9" w14:textId="77777777" w:rsidR="000B56D3" w:rsidRPr="003D6D5F" w:rsidRDefault="000B56D3" w:rsidP="000B56D3">
      <w:pPr>
        <w:spacing w:line="240" w:lineRule="atLeast"/>
        <w:ind w:firstLine="420"/>
        <w:rPr>
          <w:rFonts w:ascii="宋体" w:eastAsia="宋体" w:hAnsi="宋体"/>
        </w:rPr>
      </w:pPr>
      <w:r w:rsidRPr="003D6D5F">
        <w:rPr>
          <w:rFonts w:ascii="宋体" w:eastAsia="宋体" w:hAnsi="宋体" w:hint="eastAsia"/>
        </w:rPr>
        <w:t>对软件需要用户输入项的情况，如果发生缺少输入项、输入项格式错误或不符合规则等情况，软件应以合理的方式予以提示。</w:t>
      </w:r>
    </w:p>
    <w:p w14:paraId="31568F2E" w14:textId="1E31B6C0" w:rsidR="000B56D3" w:rsidRPr="003D6D5F" w:rsidRDefault="000B56D3" w:rsidP="000B56D3">
      <w:pPr>
        <w:spacing w:line="240" w:lineRule="atLeast"/>
        <w:ind w:firstLine="420"/>
        <w:rPr>
          <w:rFonts w:ascii="宋体" w:eastAsia="宋体" w:hAnsi="宋体"/>
        </w:rPr>
      </w:pPr>
      <w:r w:rsidRPr="003D6D5F">
        <w:rPr>
          <w:rFonts w:ascii="宋体" w:eastAsia="宋体" w:hAnsi="宋体" w:hint="eastAsia"/>
        </w:rPr>
        <w:t>为了防止用户由于未及时保存而导致信息丢失的情况，软件提供定时保存机制，每隔一定时间自动对信息进行保存，从而保证用户数据的安全。</w:t>
      </w:r>
    </w:p>
    <w:p w14:paraId="2387721E" w14:textId="4F879152" w:rsidR="003D6D5F" w:rsidRPr="003D6D5F" w:rsidRDefault="003D6D5F" w:rsidP="003D6D5F">
      <w:pPr>
        <w:pStyle w:val="1"/>
        <w:numPr>
          <w:ilvl w:val="0"/>
          <w:numId w:val="0"/>
        </w:numPr>
        <w:rPr>
          <w:rFonts w:ascii="宋体" w:eastAsia="宋体" w:hAnsi="宋体"/>
        </w:rPr>
      </w:pPr>
      <w:bookmarkStart w:id="87" w:name="_Toc518248130"/>
      <w:bookmarkStart w:id="88" w:name="_Toc518656095"/>
      <w:r w:rsidRPr="003D6D5F">
        <w:rPr>
          <w:rFonts w:ascii="宋体" w:eastAsia="宋体" w:hAnsi="宋体" w:hint="eastAsia"/>
        </w:rPr>
        <w:t>六、</w:t>
      </w:r>
      <w:bookmarkEnd w:id="87"/>
      <w:r w:rsidRPr="003D6D5F">
        <w:rPr>
          <w:rFonts w:ascii="宋体" w:eastAsia="宋体" w:hAnsi="宋体" w:hint="eastAsia"/>
        </w:rPr>
        <w:t>质量需求</w:t>
      </w:r>
      <w:bookmarkEnd w:id="88"/>
    </w:p>
    <w:p w14:paraId="34A28918" w14:textId="77777777" w:rsidR="003D6D5F" w:rsidRPr="003D6D5F" w:rsidRDefault="003D6D5F" w:rsidP="003D6D5F">
      <w:pPr>
        <w:spacing w:line="240" w:lineRule="atLeast"/>
        <w:ind w:firstLine="420"/>
        <w:rPr>
          <w:rFonts w:ascii="宋体" w:eastAsia="宋体" w:hAnsi="宋体"/>
        </w:rPr>
      </w:pPr>
      <w:r w:rsidRPr="003D6D5F">
        <w:rPr>
          <w:rFonts w:ascii="宋体" w:eastAsia="宋体" w:hAnsi="宋体" w:hint="eastAsia"/>
        </w:rPr>
        <w:t>软件需要做到：</w:t>
      </w:r>
    </w:p>
    <w:p w14:paraId="5A7233F6" w14:textId="77777777" w:rsidR="003D6D5F" w:rsidRPr="003D6D5F" w:rsidRDefault="003D6D5F" w:rsidP="003D6D5F">
      <w:pPr>
        <w:spacing w:line="240" w:lineRule="atLeast"/>
        <w:ind w:firstLine="420"/>
        <w:rPr>
          <w:rFonts w:ascii="宋体" w:eastAsia="宋体" w:hAnsi="宋体"/>
        </w:rPr>
      </w:pPr>
      <w:r w:rsidRPr="003D6D5F">
        <w:rPr>
          <w:rFonts w:ascii="宋体" w:eastAsia="宋体" w:hAnsi="宋体" w:hint="eastAsia"/>
        </w:rPr>
        <w:t>程序安装部署、</w:t>
      </w:r>
      <w:r w:rsidRPr="003D6D5F">
        <w:rPr>
          <w:rFonts w:ascii="宋体" w:eastAsia="宋体" w:hAnsi="宋体"/>
        </w:rPr>
        <w:t>启动正常，有相应的提示框</w:t>
      </w:r>
      <w:r w:rsidRPr="003D6D5F">
        <w:rPr>
          <w:rFonts w:ascii="宋体" w:eastAsia="宋体" w:hAnsi="宋体" w:hint="eastAsia"/>
        </w:rPr>
        <w:t>及</w:t>
      </w:r>
      <w:r w:rsidRPr="003D6D5F">
        <w:rPr>
          <w:rFonts w:ascii="宋体" w:eastAsia="宋体" w:hAnsi="宋体"/>
        </w:rPr>
        <w:t>错误提示。</w:t>
      </w:r>
    </w:p>
    <w:p w14:paraId="6A4040D4" w14:textId="77777777" w:rsidR="003D6D5F" w:rsidRPr="003D6D5F" w:rsidRDefault="003D6D5F" w:rsidP="003D6D5F">
      <w:pPr>
        <w:spacing w:line="240" w:lineRule="atLeast"/>
        <w:ind w:firstLine="420"/>
        <w:rPr>
          <w:rFonts w:ascii="宋体" w:eastAsia="宋体" w:hAnsi="宋体"/>
        </w:rPr>
      </w:pPr>
      <w:r w:rsidRPr="003D6D5F">
        <w:rPr>
          <w:rFonts w:ascii="宋体" w:eastAsia="宋体" w:hAnsi="宋体" w:hint="eastAsia"/>
        </w:rPr>
        <w:t>每项功能符合实际要求每一项功能</w:t>
      </w:r>
      <w:proofErr w:type="gramStart"/>
      <w:r w:rsidRPr="003D6D5F">
        <w:rPr>
          <w:rFonts w:ascii="宋体" w:eastAsia="宋体" w:hAnsi="宋体" w:hint="eastAsia"/>
        </w:rPr>
        <w:t>能</w:t>
      </w:r>
      <w:proofErr w:type="gramEnd"/>
      <w:r w:rsidRPr="003D6D5F">
        <w:rPr>
          <w:rFonts w:ascii="宋体" w:eastAsia="宋体" w:hAnsi="宋体" w:hint="eastAsia"/>
        </w:rPr>
        <w:t>正常运行</w:t>
      </w:r>
      <w:r w:rsidRPr="003D6D5F">
        <w:rPr>
          <w:rFonts w:ascii="宋体" w:eastAsia="宋体" w:hAnsi="宋体"/>
        </w:rPr>
        <w:t>，输出结果正确。</w:t>
      </w:r>
    </w:p>
    <w:p w14:paraId="3E03E466" w14:textId="77777777" w:rsidR="003D6D5F" w:rsidRPr="003D6D5F" w:rsidRDefault="003D6D5F" w:rsidP="003D6D5F">
      <w:pPr>
        <w:spacing w:line="240" w:lineRule="atLeast"/>
        <w:ind w:firstLineChars="200" w:firstLine="420"/>
        <w:rPr>
          <w:rFonts w:ascii="宋体" w:eastAsia="宋体" w:hAnsi="宋体"/>
        </w:rPr>
      </w:pPr>
      <w:r w:rsidRPr="003D6D5F">
        <w:rPr>
          <w:rFonts w:ascii="宋体" w:eastAsia="宋体" w:hAnsi="宋体" w:hint="eastAsia"/>
        </w:rPr>
        <w:t>能处理各种异常的操作，对异常数据的输入可以进行提示并进行</w:t>
      </w:r>
      <w:r w:rsidRPr="003D6D5F">
        <w:rPr>
          <w:rFonts w:ascii="宋体" w:eastAsia="宋体" w:hAnsi="宋体"/>
        </w:rPr>
        <w:t>容错处理。</w:t>
      </w:r>
    </w:p>
    <w:p w14:paraId="365DFFA9" w14:textId="77777777" w:rsidR="003D6D5F" w:rsidRPr="003D6D5F" w:rsidRDefault="003D6D5F" w:rsidP="003D6D5F">
      <w:pPr>
        <w:spacing w:line="240" w:lineRule="atLeast"/>
        <w:ind w:firstLine="420"/>
        <w:rPr>
          <w:rFonts w:ascii="宋体" w:eastAsia="宋体" w:hAnsi="宋体"/>
        </w:rPr>
      </w:pPr>
      <w:r w:rsidRPr="003D6D5F">
        <w:rPr>
          <w:rFonts w:ascii="宋体" w:eastAsia="宋体" w:hAnsi="宋体" w:hint="eastAsia"/>
        </w:rPr>
        <w:t>界面美观</w:t>
      </w:r>
      <w:r w:rsidRPr="003D6D5F">
        <w:rPr>
          <w:rFonts w:ascii="宋体" w:eastAsia="宋体" w:hAnsi="宋体"/>
        </w:rPr>
        <w:t>清晰，菜单按钮操作正常灵活。</w:t>
      </w:r>
    </w:p>
    <w:p w14:paraId="4F25D1BB" w14:textId="77777777" w:rsidR="003D6D5F" w:rsidRPr="003D6D5F" w:rsidRDefault="003D6D5F" w:rsidP="003D6D5F">
      <w:pPr>
        <w:spacing w:line="240" w:lineRule="atLeast"/>
        <w:ind w:firstLine="420"/>
        <w:rPr>
          <w:rFonts w:ascii="宋体" w:eastAsia="宋体" w:hAnsi="宋体"/>
        </w:rPr>
      </w:pPr>
      <w:r w:rsidRPr="003D6D5F">
        <w:rPr>
          <w:rFonts w:ascii="宋体" w:eastAsia="宋体" w:hAnsi="宋体" w:hint="eastAsia"/>
        </w:rPr>
        <w:t>数据的输出结果准确，格式清晰，可以保存和读取。</w:t>
      </w:r>
    </w:p>
    <w:p w14:paraId="78EBDCE1" w14:textId="77777777" w:rsidR="003D6D5F" w:rsidRPr="003D6D5F" w:rsidRDefault="003D6D5F" w:rsidP="003D6D5F">
      <w:pPr>
        <w:spacing w:line="240" w:lineRule="atLeast"/>
        <w:ind w:firstLine="420"/>
        <w:rPr>
          <w:rFonts w:ascii="宋体" w:eastAsia="宋体" w:hAnsi="宋体"/>
        </w:rPr>
      </w:pPr>
      <w:r w:rsidRPr="003D6D5F">
        <w:rPr>
          <w:rFonts w:ascii="宋体" w:eastAsia="宋体" w:hAnsi="宋体" w:hint="eastAsia"/>
        </w:rPr>
        <w:t>UI</w:t>
      </w:r>
      <w:r w:rsidRPr="003D6D5F">
        <w:rPr>
          <w:rFonts w:ascii="宋体" w:eastAsia="宋体" w:hAnsi="宋体"/>
        </w:rPr>
        <w:t>质量要求：通用框架浮动窗口和文字等整体上布局合理、位置恰当文字没有乱码、换行正常、内容格式、顺序正确文字标记和超链接可以打开和跳转成功色彩搭配要协调，要形成对比强烈的色彩效果。</w:t>
      </w:r>
    </w:p>
    <w:p w14:paraId="29D07574" w14:textId="742E46B2" w:rsidR="003D6D5F" w:rsidRPr="003D6D5F" w:rsidRDefault="003D6D5F" w:rsidP="003D6D5F">
      <w:pPr>
        <w:pStyle w:val="1"/>
        <w:numPr>
          <w:ilvl w:val="0"/>
          <w:numId w:val="0"/>
        </w:numPr>
        <w:ind w:left="432" w:hanging="432"/>
        <w:rPr>
          <w:rFonts w:ascii="宋体" w:eastAsia="宋体" w:hAnsi="宋体"/>
        </w:rPr>
      </w:pPr>
      <w:bookmarkStart w:id="89" w:name="_Toc518248135"/>
      <w:bookmarkStart w:id="90" w:name="_Toc518656096"/>
      <w:r w:rsidRPr="003D6D5F">
        <w:rPr>
          <w:rFonts w:ascii="宋体" w:eastAsia="宋体" w:hAnsi="宋体" w:hint="eastAsia"/>
        </w:rPr>
        <w:t>七、</w:t>
      </w:r>
      <w:bookmarkEnd w:id="89"/>
      <w:r w:rsidRPr="003D6D5F">
        <w:rPr>
          <w:rFonts w:ascii="宋体" w:eastAsia="宋体" w:hAnsi="宋体" w:hint="eastAsia"/>
        </w:rPr>
        <w:t>其他需求</w:t>
      </w:r>
      <w:bookmarkEnd w:id="90"/>
    </w:p>
    <w:p w14:paraId="74B5CFE9" w14:textId="6A16ADFB" w:rsidR="003D6D5F" w:rsidRPr="003D6D5F" w:rsidRDefault="003D6D5F" w:rsidP="003D6D5F">
      <w:pPr>
        <w:pStyle w:val="2"/>
        <w:numPr>
          <w:ilvl w:val="0"/>
          <w:numId w:val="0"/>
        </w:numPr>
        <w:ind w:left="576" w:hanging="576"/>
      </w:pPr>
      <w:bookmarkStart w:id="91" w:name="_Toc518656097"/>
      <w:r w:rsidRPr="003D6D5F">
        <w:t>7.1</w:t>
      </w:r>
      <w:r w:rsidRPr="003D6D5F">
        <w:rPr>
          <w:rFonts w:hint="eastAsia"/>
        </w:rPr>
        <w:t>易用性需求</w:t>
      </w:r>
      <w:bookmarkEnd w:id="91"/>
    </w:p>
    <w:p w14:paraId="170482FB" w14:textId="77777777" w:rsidR="003D6D5F" w:rsidRPr="003D6D5F" w:rsidRDefault="003D6D5F" w:rsidP="003D6D5F">
      <w:pPr>
        <w:spacing w:line="240" w:lineRule="atLeast"/>
        <w:ind w:firstLine="420"/>
        <w:rPr>
          <w:rFonts w:ascii="宋体" w:eastAsia="宋体" w:hAnsi="宋体"/>
        </w:rPr>
      </w:pPr>
      <w:r w:rsidRPr="003D6D5F">
        <w:rPr>
          <w:rFonts w:ascii="宋体" w:eastAsia="宋体" w:hAnsi="宋体" w:hint="eastAsia"/>
        </w:rPr>
        <w:t>软件需要做到功能逻辑清楚，符合大多数用户的使用习惯。软件系统的各种状态需按照业务流程而变化，并保持稳定支持各种应用的环境。</w:t>
      </w:r>
    </w:p>
    <w:p w14:paraId="1EDED01B" w14:textId="53A093D1" w:rsidR="003D6D5F" w:rsidRPr="003D6D5F" w:rsidRDefault="003D6D5F" w:rsidP="003D6D5F">
      <w:pPr>
        <w:spacing w:line="240" w:lineRule="atLeast"/>
        <w:ind w:firstLine="420"/>
        <w:rPr>
          <w:rFonts w:ascii="宋体" w:eastAsia="宋体" w:hAnsi="宋体"/>
          <w:sz w:val="28"/>
        </w:rPr>
      </w:pPr>
      <w:r w:rsidRPr="003D6D5F">
        <w:rPr>
          <w:rFonts w:ascii="宋体" w:eastAsia="宋体" w:hAnsi="宋体" w:hint="eastAsia"/>
        </w:rPr>
        <w:t>软件的UI界面应做到人性化，各部分按钮、输入框都应清晰明了，方便用户进行操作，并且需为用户提供较好的交互感，让用户有良好的使用体验。</w:t>
      </w:r>
    </w:p>
    <w:p w14:paraId="17ECB856" w14:textId="3A576382" w:rsidR="003D6D5F" w:rsidRPr="003D6D5F" w:rsidRDefault="003D6D5F" w:rsidP="003D6D5F">
      <w:pPr>
        <w:pStyle w:val="2"/>
        <w:numPr>
          <w:ilvl w:val="0"/>
          <w:numId w:val="0"/>
        </w:numPr>
        <w:ind w:left="576" w:hanging="576"/>
      </w:pPr>
      <w:bookmarkStart w:id="92" w:name="_Toc518656098"/>
      <w:r w:rsidRPr="003D6D5F">
        <w:t>7.2</w:t>
      </w:r>
      <w:r w:rsidRPr="003D6D5F">
        <w:rPr>
          <w:rFonts w:hint="eastAsia"/>
        </w:rPr>
        <w:t>安全性需求</w:t>
      </w:r>
      <w:bookmarkEnd w:id="92"/>
    </w:p>
    <w:p w14:paraId="5AE6ECD7" w14:textId="77777777" w:rsidR="003D6D5F" w:rsidRPr="003D6D5F" w:rsidRDefault="003D6D5F" w:rsidP="003D6D5F">
      <w:pPr>
        <w:spacing w:line="240" w:lineRule="atLeast"/>
        <w:ind w:firstLine="420"/>
        <w:rPr>
          <w:rFonts w:ascii="宋体" w:eastAsia="宋体" w:hAnsi="宋体"/>
        </w:rPr>
      </w:pPr>
      <w:r w:rsidRPr="003D6D5F">
        <w:rPr>
          <w:rFonts w:ascii="宋体" w:eastAsia="宋体" w:hAnsi="宋体" w:hint="eastAsia"/>
        </w:rPr>
        <w:t>软件应利用用户访问权限限制，阻止非法用户获取他人的个人信息以及订单信息。</w:t>
      </w:r>
    </w:p>
    <w:p w14:paraId="3B7EA340" w14:textId="1C05FE8D" w:rsidR="000B56D3" w:rsidRPr="003D6D5F" w:rsidRDefault="003D6D5F" w:rsidP="003D6D5F">
      <w:pPr>
        <w:spacing w:line="240" w:lineRule="atLeast"/>
        <w:ind w:firstLine="420"/>
        <w:rPr>
          <w:rFonts w:ascii="宋体" w:eastAsia="宋体" w:hAnsi="宋体"/>
        </w:rPr>
      </w:pPr>
      <w:r w:rsidRPr="003D6D5F">
        <w:rPr>
          <w:rFonts w:ascii="宋体" w:eastAsia="宋体" w:hAnsi="宋体" w:hint="eastAsia"/>
        </w:rPr>
        <w:t>后端数据库进行加密处理且留有备份，阻止非法侵入及破坏。</w:t>
      </w:r>
    </w:p>
    <w:sectPr w:rsidR="000B56D3" w:rsidRPr="003D6D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A9A7E" w14:textId="77777777" w:rsidR="000550B4" w:rsidRDefault="000550B4" w:rsidP="0074079B">
      <w:r>
        <w:separator/>
      </w:r>
    </w:p>
  </w:endnote>
  <w:endnote w:type="continuationSeparator" w:id="0">
    <w:p w14:paraId="088650CE" w14:textId="77777777" w:rsidR="000550B4" w:rsidRDefault="000550B4" w:rsidP="00740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1FB4D" w14:textId="77777777" w:rsidR="000550B4" w:rsidRDefault="000550B4" w:rsidP="0074079B">
      <w:r>
        <w:separator/>
      </w:r>
    </w:p>
  </w:footnote>
  <w:footnote w:type="continuationSeparator" w:id="0">
    <w:p w14:paraId="16259C81" w14:textId="77777777" w:rsidR="000550B4" w:rsidRDefault="000550B4" w:rsidP="00740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lvl w:ilvl="0">
      <w:start w:val="1"/>
      <w:numFmt w:val="chineseCounting"/>
      <w:suff w:val="nothing"/>
      <w:lvlText w:val="%1、"/>
      <w:lvlJc w:val="left"/>
      <w:rPr>
        <w:rFonts w:hint="eastAsia"/>
      </w:rPr>
    </w:lvl>
  </w:abstractNum>
  <w:abstractNum w:abstractNumId="1" w15:restartNumberingAfterBreak="0">
    <w:nsid w:val="00000004"/>
    <w:multiLevelType w:val="singleLevel"/>
    <w:tmpl w:val="00000004"/>
    <w:lvl w:ilvl="0">
      <w:start w:val="1"/>
      <w:numFmt w:val="decimalEnclosedCircleChinese"/>
      <w:suff w:val="space"/>
      <w:lvlText w:val="%1"/>
      <w:lvlJc w:val="left"/>
      <w:rPr>
        <w:rFonts w:hint="eastAsia"/>
      </w:rPr>
    </w:lvl>
  </w:abstractNum>
  <w:abstractNum w:abstractNumId="2" w15:restartNumberingAfterBreak="0">
    <w:nsid w:val="0000000D"/>
    <w:multiLevelType w:val="multilevel"/>
    <w:tmpl w:val="0000000D"/>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EC6632D"/>
    <w:multiLevelType w:val="hybridMultilevel"/>
    <w:tmpl w:val="EC1EE3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3A4039"/>
    <w:multiLevelType w:val="hybridMultilevel"/>
    <w:tmpl w:val="C5109C2C"/>
    <w:lvl w:ilvl="0" w:tplc="F01E434C">
      <w:start w:val="1"/>
      <w:numFmt w:val="none"/>
      <w:lvlText w:val="一、"/>
      <w:lvlJc w:val="left"/>
      <w:pPr>
        <w:ind w:left="420" w:hanging="42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C43B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1A03FB9"/>
    <w:multiLevelType w:val="multilevel"/>
    <w:tmpl w:val="34E21630"/>
    <w:lvl w:ilvl="0">
      <w:start w:val="1"/>
      <w:numFmt w:val="none"/>
      <w:pStyle w:val="1"/>
      <w:lvlText w:val="一"/>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7" w15:restartNumberingAfterBreak="0">
    <w:nsid w:val="651E79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B1D57AC"/>
    <w:multiLevelType w:val="hybridMultilevel"/>
    <w:tmpl w:val="91747B24"/>
    <w:lvl w:ilvl="0" w:tplc="428A108E">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3"/>
  </w:num>
  <w:num w:numId="4">
    <w:abstractNumId w:val="7"/>
  </w:num>
  <w:num w:numId="5">
    <w:abstractNumId w:val="5"/>
  </w:num>
  <w:num w:numId="6">
    <w:abstractNumId w:val="0"/>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9F"/>
    <w:rsid w:val="0000366B"/>
    <w:rsid w:val="000550B4"/>
    <w:rsid w:val="000B56D3"/>
    <w:rsid w:val="000C3DAF"/>
    <w:rsid w:val="000E335A"/>
    <w:rsid w:val="00105D58"/>
    <w:rsid w:val="003D6D5F"/>
    <w:rsid w:val="004A5C4E"/>
    <w:rsid w:val="004B079A"/>
    <w:rsid w:val="004B1C8D"/>
    <w:rsid w:val="005F6F34"/>
    <w:rsid w:val="0074079B"/>
    <w:rsid w:val="007A0436"/>
    <w:rsid w:val="007E3599"/>
    <w:rsid w:val="00A3243E"/>
    <w:rsid w:val="00A44EDF"/>
    <w:rsid w:val="00AA3E9F"/>
    <w:rsid w:val="00CD3BF8"/>
    <w:rsid w:val="00D26F56"/>
    <w:rsid w:val="00D274D5"/>
    <w:rsid w:val="00E77EDA"/>
    <w:rsid w:val="00F16993"/>
    <w:rsid w:val="00F35A03"/>
    <w:rsid w:val="00F60354"/>
    <w:rsid w:val="00FC7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4A92B"/>
  <w15:chartTrackingRefBased/>
  <w15:docId w15:val="{90136D5A-20AE-454B-9B01-66F15B28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rsid w:val="000C3DAF"/>
    <w:pPr>
      <w:keepNext/>
      <w:keepLines/>
      <w:numPr>
        <w:numId w:val="2"/>
      </w:numPr>
      <w:spacing w:before="340" w:after="330" w:line="578" w:lineRule="auto"/>
      <w:outlineLvl w:val="0"/>
    </w:pPr>
    <w:rPr>
      <w:b/>
      <w:bCs/>
      <w:kern w:val="44"/>
      <w:sz w:val="44"/>
      <w:szCs w:val="44"/>
    </w:rPr>
  </w:style>
  <w:style w:type="paragraph" w:styleId="2">
    <w:name w:val="heading 2"/>
    <w:basedOn w:val="a"/>
    <w:link w:val="20"/>
    <w:uiPriority w:val="9"/>
    <w:rsid w:val="00D26F56"/>
    <w:pPr>
      <w:widowControl/>
      <w:numPr>
        <w:ilvl w:val="1"/>
        <w:numId w:val="2"/>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rsid w:val="004A5C4E"/>
    <w:pPr>
      <w:outlineLvl w:val="2"/>
    </w:pPr>
  </w:style>
  <w:style w:type="paragraph" w:styleId="4">
    <w:name w:val="heading 4"/>
    <w:basedOn w:val="a"/>
    <w:next w:val="a"/>
    <w:link w:val="40"/>
    <w:uiPriority w:val="9"/>
    <w:unhideWhenUsed/>
    <w:rsid w:val="000C3DAF"/>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rsid w:val="000C3DAF"/>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C3DAF"/>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C3DAF"/>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C3DAF"/>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C3DA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E3599"/>
    <w:rPr>
      <w:b/>
      <w:bCs/>
    </w:rPr>
  </w:style>
  <w:style w:type="paragraph" w:styleId="a4">
    <w:name w:val="List Paragraph"/>
    <w:basedOn w:val="a"/>
    <w:uiPriority w:val="34"/>
    <w:qFormat/>
    <w:rsid w:val="007E3599"/>
    <w:pPr>
      <w:ind w:firstLineChars="200" w:firstLine="420"/>
    </w:pPr>
  </w:style>
  <w:style w:type="character" w:customStyle="1" w:styleId="20">
    <w:name w:val="标题 2 字符"/>
    <w:basedOn w:val="a0"/>
    <w:link w:val="2"/>
    <w:uiPriority w:val="9"/>
    <w:rsid w:val="00D26F56"/>
    <w:rPr>
      <w:rFonts w:ascii="宋体" w:eastAsia="宋体" w:hAnsi="宋体" w:cs="宋体"/>
      <w:b/>
      <w:bCs/>
      <w:kern w:val="0"/>
      <w:sz w:val="36"/>
      <w:szCs w:val="36"/>
    </w:rPr>
  </w:style>
  <w:style w:type="character" w:customStyle="1" w:styleId="10">
    <w:name w:val="标题 1 字符"/>
    <w:basedOn w:val="a0"/>
    <w:link w:val="1"/>
    <w:uiPriority w:val="9"/>
    <w:rsid w:val="000C3DAF"/>
    <w:rPr>
      <w:b/>
      <w:bCs/>
      <w:kern w:val="44"/>
      <w:sz w:val="44"/>
      <w:szCs w:val="44"/>
    </w:rPr>
  </w:style>
  <w:style w:type="character" w:customStyle="1" w:styleId="30">
    <w:name w:val="标题 3 字符"/>
    <w:basedOn w:val="a0"/>
    <w:link w:val="3"/>
    <w:uiPriority w:val="9"/>
    <w:rsid w:val="004A5C4E"/>
  </w:style>
  <w:style w:type="character" w:customStyle="1" w:styleId="40">
    <w:name w:val="标题 4 字符"/>
    <w:basedOn w:val="a0"/>
    <w:link w:val="4"/>
    <w:uiPriority w:val="9"/>
    <w:rsid w:val="000C3DA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C3DAF"/>
    <w:rPr>
      <w:b/>
      <w:bCs/>
      <w:sz w:val="28"/>
      <w:szCs w:val="28"/>
    </w:rPr>
  </w:style>
  <w:style w:type="character" w:customStyle="1" w:styleId="60">
    <w:name w:val="标题 6 字符"/>
    <w:basedOn w:val="a0"/>
    <w:link w:val="6"/>
    <w:uiPriority w:val="9"/>
    <w:semiHidden/>
    <w:rsid w:val="000C3DA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C3DAF"/>
    <w:rPr>
      <w:b/>
      <w:bCs/>
      <w:sz w:val="24"/>
      <w:szCs w:val="24"/>
    </w:rPr>
  </w:style>
  <w:style w:type="character" w:customStyle="1" w:styleId="80">
    <w:name w:val="标题 8 字符"/>
    <w:basedOn w:val="a0"/>
    <w:link w:val="8"/>
    <w:uiPriority w:val="9"/>
    <w:semiHidden/>
    <w:rsid w:val="000C3DA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C3DAF"/>
    <w:rPr>
      <w:rFonts w:asciiTheme="majorHAnsi" w:eastAsiaTheme="majorEastAsia" w:hAnsiTheme="majorHAnsi" w:cstheme="majorBidi"/>
      <w:szCs w:val="21"/>
    </w:rPr>
  </w:style>
  <w:style w:type="paragraph" w:styleId="a5">
    <w:name w:val="header"/>
    <w:basedOn w:val="a"/>
    <w:link w:val="a6"/>
    <w:uiPriority w:val="99"/>
    <w:unhideWhenUsed/>
    <w:rsid w:val="0074079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4079B"/>
    <w:rPr>
      <w:sz w:val="18"/>
      <w:szCs w:val="18"/>
    </w:rPr>
  </w:style>
  <w:style w:type="paragraph" w:styleId="a7">
    <w:name w:val="footer"/>
    <w:basedOn w:val="a"/>
    <w:link w:val="a8"/>
    <w:uiPriority w:val="99"/>
    <w:unhideWhenUsed/>
    <w:rsid w:val="0074079B"/>
    <w:pPr>
      <w:tabs>
        <w:tab w:val="center" w:pos="4153"/>
        <w:tab w:val="right" w:pos="8306"/>
      </w:tabs>
      <w:snapToGrid w:val="0"/>
      <w:jc w:val="left"/>
    </w:pPr>
    <w:rPr>
      <w:sz w:val="18"/>
      <w:szCs w:val="18"/>
    </w:rPr>
  </w:style>
  <w:style w:type="character" w:customStyle="1" w:styleId="a8">
    <w:name w:val="页脚 字符"/>
    <w:basedOn w:val="a0"/>
    <w:link w:val="a7"/>
    <w:uiPriority w:val="99"/>
    <w:rsid w:val="0074079B"/>
    <w:rPr>
      <w:sz w:val="18"/>
      <w:szCs w:val="18"/>
    </w:rPr>
  </w:style>
  <w:style w:type="table" w:styleId="a9">
    <w:name w:val="Table Grid"/>
    <w:basedOn w:val="a1"/>
    <w:uiPriority w:val="39"/>
    <w:rsid w:val="00740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74079B"/>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105D58"/>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05D58"/>
  </w:style>
  <w:style w:type="paragraph" w:styleId="TOC2">
    <w:name w:val="toc 2"/>
    <w:basedOn w:val="a"/>
    <w:next w:val="a"/>
    <w:autoRedefine/>
    <w:uiPriority w:val="39"/>
    <w:unhideWhenUsed/>
    <w:rsid w:val="00105D58"/>
    <w:pPr>
      <w:ind w:leftChars="200" w:left="420"/>
    </w:pPr>
  </w:style>
  <w:style w:type="paragraph" w:styleId="TOC3">
    <w:name w:val="toc 3"/>
    <w:basedOn w:val="a"/>
    <w:next w:val="a"/>
    <w:autoRedefine/>
    <w:uiPriority w:val="39"/>
    <w:unhideWhenUsed/>
    <w:rsid w:val="00105D58"/>
    <w:pPr>
      <w:ind w:leftChars="400" w:left="840"/>
    </w:pPr>
  </w:style>
  <w:style w:type="character" w:styleId="ab">
    <w:name w:val="Hyperlink"/>
    <w:basedOn w:val="a0"/>
    <w:uiPriority w:val="99"/>
    <w:unhideWhenUsed/>
    <w:rsid w:val="00105D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371474">
      <w:bodyDiv w:val="1"/>
      <w:marLeft w:val="0"/>
      <w:marRight w:val="0"/>
      <w:marTop w:val="0"/>
      <w:marBottom w:val="0"/>
      <w:divBdr>
        <w:top w:val="none" w:sz="0" w:space="0" w:color="auto"/>
        <w:left w:val="none" w:sz="0" w:space="0" w:color="auto"/>
        <w:bottom w:val="none" w:sz="0" w:space="0" w:color="auto"/>
        <w:right w:val="none" w:sz="0" w:space="0" w:color="auto"/>
      </w:divBdr>
    </w:div>
    <w:div w:id="2035422842">
      <w:bodyDiv w:val="1"/>
      <w:marLeft w:val="0"/>
      <w:marRight w:val="0"/>
      <w:marTop w:val="0"/>
      <w:marBottom w:val="0"/>
      <w:divBdr>
        <w:top w:val="none" w:sz="0" w:space="0" w:color="auto"/>
        <w:left w:val="none" w:sz="0" w:space="0" w:color="auto"/>
        <w:bottom w:val="none" w:sz="0" w:space="0" w:color="auto"/>
        <w:right w:val="none" w:sz="0" w:space="0" w:color="auto"/>
      </w:divBdr>
    </w:div>
    <w:div w:id="208591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A2C45-EFDA-42DE-B71E-2EB2FB97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9</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2018-07-05T07:08:00Z</dcterms:created>
  <dcterms:modified xsi:type="dcterms:W3CDTF">2018-07-06T07:59:00Z</dcterms:modified>
</cp:coreProperties>
</file>